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264EC" w14:textId="77777777" w:rsidR="00C27DCD" w:rsidRPr="007676E3" w:rsidRDefault="00C27DCD">
      <w:pPr>
        <w:rPr>
          <w:rFonts w:ascii="Verdana" w:hAnsi="Verdana" w:cs="Tahoma"/>
          <w:sz w:val="20"/>
          <w:szCs w:val="20"/>
        </w:rPr>
      </w:pPr>
    </w:p>
    <w:p w14:paraId="77468A99" w14:textId="77777777" w:rsidR="00C27DCD" w:rsidRPr="007676E3" w:rsidRDefault="00C27DCD">
      <w:pPr>
        <w:rPr>
          <w:rFonts w:ascii="Verdana" w:hAnsi="Verdana" w:cs="Tahoma"/>
          <w:sz w:val="20"/>
          <w:szCs w:val="20"/>
        </w:rPr>
      </w:pPr>
    </w:p>
    <w:p w14:paraId="68400538" w14:textId="77777777" w:rsidR="00C27DCD" w:rsidRPr="007676E3" w:rsidRDefault="00C27DCD">
      <w:pPr>
        <w:rPr>
          <w:rFonts w:ascii="Verdana" w:hAnsi="Verdana" w:cs="Tahoma"/>
          <w:sz w:val="20"/>
          <w:szCs w:val="20"/>
        </w:rPr>
      </w:pPr>
    </w:p>
    <w:p w14:paraId="7B151613" w14:textId="77777777" w:rsidR="00C27DCD" w:rsidRPr="007676E3" w:rsidRDefault="00C27DCD">
      <w:pPr>
        <w:rPr>
          <w:rFonts w:ascii="Verdana" w:hAnsi="Verdana" w:cs="Tahoma"/>
          <w:sz w:val="20"/>
          <w:szCs w:val="20"/>
        </w:rPr>
      </w:pPr>
    </w:p>
    <w:p w14:paraId="72FCC3D8" w14:textId="77777777" w:rsidR="00C27DCD" w:rsidRPr="007676E3" w:rsidRDefault="00C27DCD">
      <w:pPr>
        <w:rPr>
          <w:rFonts w:ascii="Verdana" w:hAnsi="Verdana" w:cs="Tahoma"/>
          <w:b/>
          <w:sz w:val="20"/>
          <w:szCs w:val="20"/>
        </w:rPr>
      </w:pPr>
    </w:p>
    <w:p w14:paraId="65F239DD" w14:textId="77777777" w:rsidR="0096387A" w:rsidRPr="007676E3" w:rsidRDefault="0096387A" w:rsidP="0096387A">
      <w:pPr>
        <w:jc w:val="center"/>
        <w:rPr>
          <w:rFonts w:ascii="Verdana" w:hAnsi="Verdana" w:cs="Tahoma"/>
          <w:b/>
          <w:sz w:val="24"/>
          <w:szCs w:val="20"/>
        </w:rPr>
      </w:pPr>
    </w:p>
    <w:p w14:paraId="18A2D1FE" w14:textId="77777777"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14:paraId="395EB6AB" w14:textId="77777777" w:rsidR="00534124" w:rsidRPr="007676E3" w:rsidRDefault="00534124" w:rsidP="00534124">
      <w:pPr>
        <w:jc w:val="center"/>
        <w:rPr>
          <w:rFonts w:ascii="Verdana" w:hAnsi="Verdana" w:cs="Tahoma"/>
          <w:b/>
          <w:sz w:val="24"/>
          <w:szCs w:val="20"/>
        </w:rPr>
      </w:pPr>
    </w:p>
    <w:p w14:paraId="01929D36"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70A5C0FC" w14:textId="77777777" w:rsidR="00534124" w:rsidRPr="007676E3" w:rsidRDefault="00534124" w:rsidP="0096387A">
      <w:pPr>
        <w:jc w:val="center"/>
        <w:rPr>
          <w:rFonts w:ascii="Verdana" w:hAnsi="Verdana" w:cs="Tahoma"/>
          <w:b/>
          <w:sz w:val="24"/>
          <w:szCs w:val="20"/>
        </w:rPr>
      </w:pPr>
    </w:p>
    <w:p w14:paraId="21E96F5F" w14:textId="77777777" w:rsidR="0096387A" w:rsidRPr="007676E3" w:rsidRDefault="00AC7F9F" w:rsidP="0096387A">
      <w:pPr>
        <w:jc w:val="center"/>
        <w:rPr>
          <w:rFonts w:ascii="Verdana" w:hAnsi="Verdana" w:cs="Tahoma"/>
          <w:b/>
          <w:sz w:val="24"/>
          <w:szCs w:val="20"/>
        </w:rPr>
      </w:pPr>
      <w:commentRangeStart w:id="0"/>
      <w:r>
        <w:rPr>
          <w:rFonts w:ascii="Verdana" w:hAnsi="Verdana" w:cs="Tahoma"/>
          <w:b/>
          <w:i/>
          <w:iCs/>
          <w:sz w:val="24"/>
          <w:szCs w:val="20"/>
        </w:rPr>
        <w:t>Bookhunters</w:t>
      </w:r>
      <w:commentRangeEnd w:id="0"/>
      <w:r w:rsidR="0026019E">
        <w:rPr>
          <w:rStyle w:val="CommentReference"/>
        </w:rPr>
        <w:commentReference w:id="0"/>
      </w:r>
    </w:p>
    <w:p w14:paraId="13625D37" w14:textId="77777777" w:rsidR="005465D6" w:rsidRPr="007676E3" w:rsidRDefault="005465D6" w:rsidP="0096387A">
      <w:pPr>
        <w:jc w:val="center"/>
        <w:rPr>
          <w:rFonts w:ascii="Verdana" w:hAnsi="Verdana" w:cs="Tahoma"/>
          <w:b/>
          <w:sz w:val="24"/>
          <w:szCs w:val="20"/>
        </w:rPr>
      </w:pPr>
    </w:p>
    <w:p w14:paraId="3F9EC851" w14:textId="77777777"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p>
    <w:p w14:paraId="4977B440" w14:textId="77777777" w:rsidR="00C27DCD" w:rsidRDefault="00C27DCD">
      <w:pPr>
        <w:jc w:val="center"/>
        <w:rPr>
          <w:rFonts w:ascii="Verdana" w:hAnsi="Verdana" w:cs="Tahoma"/>
          <w:b/>
          <w:sz w:val="24"/>
          <w:szCs w:val="20"/>
        </w:rPr>
      </w:pPr>
    </w:p>
    <w:p w14:paraId="104AD983" w14:textId="77777777" w:rsidR="00534124" w:rsidRDefault="00534124">
      <w:pPr>
        <w:jc w:val="center"/>
        <w:rPr>
          <w:rFonts w:ascii="Verdana" w:hAnsi="Verdana" w:cs="Tahoma"/>
          <w:b/>
          <w:sz w:val="24"/>
          <w:szCs w:val="20"/>
        </w:rPr>
      </w:pPr>
    </w:p>
    <w:p w14:paraId="22873D66" w14:textId="77777777" w:rsidR="00534124" w:rsidRPr="007676E3" w:rsidRDefault="00534124">
      <w:pPr>
        <w:jc w:val="center"/>
        <w:rPr>
          <w:rFonts w:ascii="Verdana" w:hAnsi="Verdana" w:cs="Tahoma"/>
          <w:b/>
          <w:sz w:val="24"/>
          <w:szCs w:val="20"/>
        </w:rPr>
      </w:pPr>
    </w:p>
    <w:p w14:paraId="394B3E7B" w14:textId="77777777" w:rsidR="005B58E5" w:rsidRPr="007676E3" w:rsidRDefault="005B58E5">
      <w:pPr>
        <w:jc w:val="center"/>
        <w:rPr>
          <w:rFonts w:ascii="Verdana" w:hAnsi="Verdana" w:cs="Tahoma"/>
          <w:b/>
          <w:sz w:val="24"/>
          <w:szCs w:val="20"/>
        </w:rPr>
      </w:pPr>
    </w:p>
    <w:p w14:paraId="16A8D904"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669A2A3E" w14:textId="77777777" w:rsidR="00275E9D" w:rsidRPr="007676E3" w:rsidRDefault="00275E9D">
      <w:pPr>
        <w:jc w:val="center"/>
        <w:rPr>
          <w:rFonts w:ascii="Verdana" w:hAnsi="Verdana" w:cs="Tahoma"/>
          <w:b/>
          <w:sz w:val="24"/>
          <w:szCs w:val="20"/>
        </w:rPr>
      </w:pPr>
    </w:p>
    <w:p w14:paraId="43538AC7" w14:textId="77777777" w:rsidR="00EF385B" w:rsidRPr="007676E3" w:rsidRDefault="00EF385B" w:rsidP="00EF385B">
      <w:pPr>
        <w:jc w:val="center"/>
        <w:rPr>
          <w:rFonts w:ascii="Verdana" w:hAnsi="Verdana" w:cs="Tahoma"/>
          <w:b/>
          <w:i/>
          <w:sz w:val="24"/>
          <w:szCs w:val="20"/>
        </w:rPr>
      </w:pPr>
      <w:r w:rsidRPr="007676E3">
        <w:rPr>
          <w:rFonts w:ascii="Verdana" w:hAnsi="Verdana" w:cs="Tahoma"/>
          <w:b/>
          <w:i/>
          <w:sz w:val="24"/>
          <w:szCs w:val="20"/>
        </w:rPr>
        <w:t>Team Member</w:t>
      </w:r>
      <w:r w:rsidR="000D33A9" w:rsidRPr="007676E3">
        <w:rPr>
          <w:rFonts w:ascii="Verdana" w:hAnsi="Verdana" w:cs="Tahoma"/>
          <w:b/>
          <w:i/>
          <w:sz w:val="24"/>
          <w:szCs w:val="20"/>
        </w:rPr>
        <w:t xml:space="preserve"> </w:t>
      </w:r>
      <w:r w:rsidRPr="007676E3">
        <w:rPr>
          <w:rFonts w:ascii="Verdana" w:hAnsi="Verdana" w:cs="Tahoma"/>
          <w:b/>
          <w:i/>
          <w:sz w:val="24"/>
          <w:szCs w:val="20"/>
        </w:rPr>
        <w:t>1</w:t>
      </w:r>
      <w:r w:rsidR="009F756E">
        <w:rPr>
          <w:rFonts w:ascii="Verdana" w:hAnsi="Verdana" w:cs="Tahoma"/>
          <w:b/>
          <w:i/>
          <w:sz w:val="24"/>
          <w:szCs w:val="20"/>
        </w:rPr>
        <w:t>: Toby Dray</w:t>
      </w:r>
      <w:r w:rsidRPr="007676E3">
        <w:rPr>
          <w:rFonts w:ascii="Verdana" w:hAnsi="Verdana" w:cs="Tahoma"/>
          <w:b/>
          <w:i/>
          <w:sz w:val="24"/>
          <w:szCs w:val="20"/>
        </w:rPr>
        <w:t xml:space="preserve"> 0</w:t>
      </w:r>
      <w:r w:rsidR="009F756E">
        <w:rPr>
          <w:rFonts w:ascii="Verdana" w:hAnsi="Verdana" w:cs="Tahoma"/>
          <w:b/>
          <w:i/>
          <w:sz w:val="24"/>
          <w:szCs w:val="20"/>
        </w:rPr>
        <w:t>9117563</w:t>
      </w:r>
    </w:p>
    <w:p w14:paraId="015D7387" w14:textId="77777777" w:rsidR="00EF385B" w:rsidRPr="007676E3" w:rsidRDefault="00EF385B" w:rsidP="00DB46D0">
      <w:pPr>
        <w:rPr>
          <w:rFonts w:ascii="Verdana" w:hAnsi="Verdana" w:cs="Tahoma"/>
          <w:sz w:val="24"/>
          <w:szCs w:val="20"/>
        </w:rPr>
      </w:pPr>
      <w:bookmarkStart w:id="1" w:name="_GoBack"/>
      <w:bookmarkEnd w:id="1"/>
    </w:p>
    <w:p w14:paraId="7925B2AB" w14:textId="77777777" w:rsidR="00EF385B" w:rsidRPr="007676E3" w:rsidRDefault="00EF385B" w:rsidP="00DB46D0">
      <w:pPr>
        <w:rPr>
          <w:rFonts w:ascii="Verdana" w:hAnsi="Verdana" w:cs="Tahoma"/>
          <w:sz w:val="24"/>
          <w:szCs w:val="20"/>
        </w:rPr>
      </w:pPr>
    </w:p>
    <w:p w14:paraId="364445E8" w14:textId="77777777"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743A96FE" w14:textId="77777777" w:rsidR="00534124" w:rsidRPr="007676E3" w:rsidRDefault="00534124" w:rsidP="00534124">
      <w:pPr>
        <w:jc w:val="center"/>
        <w:rPr>
          <w:rFonts w:ascii="Verdana" w:hAnsi="Verdana" w:cs="Tahoma"/>
          <w:b/>
          <w:sz w:val="24"/>
          <w:szCs w:val="20"/>
        </w:rPr>
      </w:pPr>
    </w:p>
    <w:p w14:paraId="06BF7395" w14:textId="77777777" w:rsidR="00534124" w:rsidRPr="007676E3" w:rsidRDefault="009F756E" w:rsidP="00534124">
      <w:pPr>
        <w:jc w:val="center"/>
        <w:rPr>
          <w:rFonts w:ascii="Verdana" w:hAnsi="Verdana" w:cs="Tahoma"/>
          <w:b/>
          <w:i/>
          <w:sz w:val="24"/>
          <w:szCs w:val="20"/>
        </w:rPr>
      </w:pPr>
      <w:r>
        <w:rPr>
          <w:rFonts w:ascii="Verdana" w:hAnsi="Verdana" w:cs="Tahoma"/>
          <w:b/>
          <w:i/>
          <w:sz w:val="24"/>
          <w:szCs w:val="20"/>
        </w:rPr>
        <w:t>Afsaneh Ghasemi Ghaleh Bahmani</w:t>
      </w:r>
    </w:p>
    <w:p w14:paraId="79C1BE6B" w14:textId="77777777" w:rsidR="00EF385B" w:rsidRDefault="00EF385B" w:rsidP="00DB46D0">
      <w:pPr>
        <w:rPr>
          <w:rFonts w:ascii="Verdana" w:hAnsi="Verdana" w:cs="Tahoma"/>
          <w:sz w:val="24"/>
          <w:szCs w:val="20"/>
        </w:rPr>
      </w:pPr>
    </w:p>
    <w:p w14:paraId="18B2FDEB" w14:textId="77777777" w:rsidR="00534124" w:rsidRDefault="00534124" w:rsidP="00DB46D0">
      <w:pPr>
        <w:rPr>
          <w:rFonts w:ascii="Verdana" w:hAnsi="Verdana" w:cs="Tahoma"/>
          <w:sz w:val="24"/>
          <w:szCs w:val="20"/>
        </w:rPr>
      </w:pPr>
    </w:p>
    <w:p w14:paraId="25C3DB57" w14:textId="77777777" w:rsidR="00534124" w:rsidRDefault="00534124" w:rsidP="00DB46D0">
      <w:pPr>
        <w:rPr>
          <w:rFonts w:ascii="Verdana" w:hAnsi="Verdana" w:cs="Tahoma"/>
          <w:sz w:val="24"/>
          <w:szCs w:val="20"/>
        </w:rPr>
      </w:pPr>
    </w:p>
    <w:p w14:paraId="65C27092" w14:textId="77777777" w:rsidR="00534124" w:rsidRPr="007676E3" w:rsidRDefault="00534124" w:rsidP="00DB46D0">
      <w:pPr>
        <w:rPr>
          <w:rFonts w:ascii="Verdana" w:hAnsi="Verdana" w:cs="Tahoma"/>
          <w:sz w:val="24"/>
          <w:szCs w:val="20"/>
        </w:rPr>
      </w:pPr>
    </w:p>
    <w:p w14:paraId="6F657451" w14:textId="77777777" w:rsidR="00784C2E" w:rsidRDefault="009F756E" w:rsidP="00534124">
      <w:pPr>
        <w:jc w:val="center"/>
        <w:rPr>
          <w:rFonts w:ascii="Verdana" w:hAnsi="Verdana" w:cs="Tahoma"/>
          <w:b/>
          <w:i/>
          <w:sz w:val="20"/>
          <w:szCs w:val="20"/>
        </w:rPr>
      </w:pPr>
      <w:r>
        <w:rPr>
          <w:rFonts w:ascii="Verdana" w:hAnsi="Verdana" w:cs="Tahoma"/>
          <w:b/>
          <w:i/>
          <w:sz w:val="20"/>
          <w:szCs w:val="20"/>
        </w:rPr>
        <w:t>29/7/15</w:t>
      </w:r>
    </w:p>
    <w:p w14:paraId="222C3B1E" w14:textId="77777777" w:rsidR="00226077" w:rsidRDefault="00226077" w:rsidP="00784C2E">
      <w:pPr>
        <w:jc w:val="center"/>
        <w:rPr>
          <w:rFonts w:ascii="Verdana" w:hAnsi="Verdana" w:cs="Tahoma"/>
          <w:b/>
          <w:i/>
          <w:sz w:val="20"/>
          <w:szCs w:val="20"/>
        </w:rPr>
      </w:pPr>
    </w:p>
    <w:p w14:paraId="15E4B2C3" w14:textId="77777777" w:rsidR="00226077" w:rsidRDefault="00226077" w:rsidP="00784C2E">
      <w:pPr>
        <w:jc w:val="center"/>
        <w:rPr>
          <w:rFonts w:ascii="Verdana" w:hAnsi="Verdana" w:cs="Tahoma"/>
          <w:b/>
          <w:i/>
          <w:sz w:val="20"/>
          <w:szCs w:val="20"/>
        </w:rPr>
      </w:pPr>
    </w:p>
    <w:p w14:paraId="01AA938C" w14:textId="77777777" w:rsidR="00915AAC" w:rsidRPr="007676E3" w:rsidRDefault="00534124" w:rsidP="00915AAC">
      <w:pPr>
        <w:pStyle w:val="Heading1"/>
        <w:numPr>
          <w:ilvl w:val="0"/>
          <w:numId w:val="0"/>
        </w:numPr>
        <w:rPr>
          <w:rFonts w:cs="Tahoma"/>
          <w:szCs w:val="20"/>
        </w:rPr>
      </w:pPr>
      <w:r>
        <w:rPr>
          <w:rFonts w:cs="Tahoma"/>
          <w:szCs w:val="20"/>
        </w:rPr>
        <w:br w:type="page"/>
      </w:r>
      <w:bookmarkStart w:id="2" w:name="_Toc299977981"/>
      <w:r w:rsidR="00915AAC" w:rsidRPr="007676E3">
        <w:rPr>
          <w:rFonts w:cs="Tahoma"/>
          <w:szCs w:val="20"/>
        </w:rPr>
        <w:lastRenderedPageBreak/>
        <w:t>Sign-off and Approvals</w:t>
      </w:r>
      <w:bookmarkEnd w:id="2"/>
    </w:p>
    <w:p w14:paraId="07EB17E3"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5AACF2AC" w14:textId="77777777">
        <w:trPr>
          <w:trHeight w:val="299"/>
        </w:trPr>
        <w:tc>
          <w:tcPr>
            <w:tcW w:w="9741" w:type="dxa"/>
            <w:gridSpan w:val="3"/>
            <w:shd w:val="clear" w:color="auto" w:fill="F3F3F3"/>
          </w:tcPr>
          <w:p w14:paraId="61001185"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249A09B4" w14:textId="77777777">
        <w:trPr>
          <w:trHeight w:val="299"/>
        </w:trPr>
        <w:tc>
          <w:tcPr>
            <w:tcW w:w="9741" w:type="dxa"/>
            <w:gridSpan w:val="3"/>
          </w:tcPr>
          <w:p w14:paraId="37E69976" w14:textId="77777777" w:rsidR="00DB46D0" w:rsidRPr="007676E3" w:rsidRDefault="00013F1C" w:rsidP="00AC7F9F">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AC7F9F">
              <w:rPr>
                <w:rFonts w:ascii="Verdana" w:hAnsi="Verdana" w:cs="Tahoma"/>
                <w:b/>
                <w:i/>
                <w:sz w:val="20"/>
                <w:szCs w:val="20"/>
              </w:rPr>
              <w:t xml:space="preserve">Book Sharing </w:t>
            </w:r>
            <w:r w:rsidRPr="007676E3">
              <w:rPr>
                <w:rFonts w:ascii="Verdana" w:hAnsi="Verdana" w:cs="Tahoma"/>
                <w:sz w:val="20"/>
                <w:szCs w:val="20"/>
              </w:rPr>
              <w:t>project to meet the client’s requirements and timeframes</w:t>
            </w:r>
            <w:r w:rsidR="00DB46D0" w:rsidRPr="007676E3">
              <w:rPr>
                <w:rFonts w:ascii="Verdana" w:hAnsi="Verdana" w:cs="Tahoma"/>
                <w:sz w:val="20"/>
                <w:szCs w:val="20"/>
              </w:rPr>
              <w:t>.</w:t>
            </w:r>
          </w:p>
        </w:tc>
      </w:tr>
      <w:tr w:rsidR="00DB46D0" w:rsidRPr="007676E3" w14:paraId="2379C2F3" w14:textId="77777777">
        <w:trPr>
          <w:trHeight w:val="299"/>
        </w:trPr>
        <w:tc>
          <w:tcPr>
            <w:tcW w:w="3510" w:type="dxa"/>
          </w:tcPr>
          <w:p w14:paraId="4472FCF5"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0A5F102F"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7BFC91FE"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14:paraId="52117F3C" w14:textId="77777777">
        <w:trPr>
          <w:trHeight w:val="299"/>
        </w:trPr>
        <w:tc>
          <w:tcPr>
            <w:tcW w:w="3510" w:type="dxa"/>
          </w:tcPr>
          <w:p w14:paraId="1138998E" w14:textId="77777777" w:rsidR="00DB46D0" w:rsidRPr="007676E3" w:rsidRDefault="009F756E" w:rsidP="009F756E">
            <w:pPr>
              <w:widowControl/>
              <w:suppressAutoHyphens w:val="0"/>
              <w:spacing w:before="120" w:after="120"/>
              <w:rPr>
                <w:rFonts w:ascii="Verdana" w:hAnsi="Verdana" w:cs="Tahoma"/>
                <w:b/>
                <w:i/>
                <w:sz w:val="20"/>
                <w:szCs w:val="20"/>
              </w:rPr>
            </w:pPr>
            <w:r>
              <w:rPr>
                <w:rFonts w:ascii="Verdana" w:hAnsi="Verdana" w:cs="Tahoma"/>
                <w:b/>
                <w:i/>
                <w:sz w:val="20"/>
                <w:szCs w:val="20"/>
              </w:rPr>
              <w:t>Toby Dray n9117563</w:t>
            </w:r>
          </w:p>
        </w:tc>
        <w:tc>
          <w:tcPr>
            <w:tcW w:w="3828" w:type="dxa"/>
          </w:tcPr>
          <w:p w14:paraId="436795AE" w14:textId="77777777" w:rsidR="00DB46D0" w:rsidRPr="007676E3" w:rsidRDefault="0026019E" w:rsidP="007B218A">
            <w:pPr>
              <w:spacing w:before="120" w:after="120"/>
              <w:jc w:val="center"/>
              <w:rPr>
                <w:rFonts w:ascii="Verdana" w:hAnsi="Verdana" w:cs="Tahoma"/>
                <w:i/>
                <w:sz w:val="20"/>
                <w:szCs w:val="20"/>
              </w:rPr>
            </w:pPr>
            <w:r>
              <w:rPr>
                <w:rFonts w:ascii="Verdana" w:hAnsi="Verdana" w:cs="Tahoma"/>
                <w:i/>
                <w:noProof/>
                <w:sz w:val="20"/>
                <w:szCs w:val="20"/>
                <w:lang w:eastAsia="en-AU"/>
              </w:rPr>
              <mc:AlternateContent>
                <mc:Choice Requires="wpi">
                  <w:drawing>
                    <wp:anchor distT="0" distB="0" distL="114300" distR="114300" simplePos="0" relativeHeight="251661312" behindDoc="0" locked="0" layoutInCell="1" allowOverlap="1" wp14:anchorId="1737BC1C" wp14:editId="50383CE3">
                      <wp:simplePos x="0" y="0"/>
                      <wp:positionH relativeFrom="column">
                        <wp:posOffset>837280</wp:posOffset>
                      </wp:positionH>
                      <wp:positionV relativeFrom="paragraph">
                        <wp:posOffset>765</wp:posOffset>
                      </wp:positionV>
                      <wp:extent cx="543240" cy="583200"/>
                      <wp:effectExtent l="38100" t="38100" r="28575" b="26670"/>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543240" cy="583200"/>
                            </w14:xfrm>
                          </w14:contentPart>
                        </a:graphicData>
                      </a:graphic>
                    </wp:anchor>
                  </w:drawing>
                </mc:Choice>
                <mc:Fallback>
                  <w:pict>
                    <v:shape w14:anchorId="66AC4F8B" id="Ink 5" o:spid="_x0000_s1026" type="#_x0000_t75" style="position:absolute;margin-left:65.85pt;margin-top:0;width:42.95pt;height:46.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">
                      <v:imagedata r:id="rId11" o:title=""/>
                    </v:shape>
                  </w:pict>
                </mc:Fallback>
              </mc:AlternateContent>
            </w:r>
            <w:r>
              <w:rPr>
                <w:rFonts w:ascii="Verdana" w:hAnsi="Verdana" w:cs="Tahoma"/>
                <w:i/>
                <w:noProof/>
                <w:sz w:val="20"/>
                <w:szCs w:val="20"/>
                <w:lang w:eastAsia="en-AU"/>
              </w:rPr>
              <mc:AlternateContent>
                <mc:Choice Requires="wpi">
                  <w:drawing>
                    <wp:anchor distT="0" distB="0" distL="114300" distR="114300" simplePos="0" relativeHeight="251660288" behindDoc="0" locked="0" layoutInCell="1" allowOverlap="1" wp14:anchorId="1884AB95" wp14:editId="34B721CF">
                      <wp:simplePos x="0" y="0"/>
                      <wp:positionH relativeFrom="column">
                        <wp:posOffset>126640</wp:posOffset>
                      </wp:positionH>
                      <wp:positionV relativeFrom="paragraph">
                        <wp:posOffset>-23355</wp:posOffset>
                      </wp:positionV>
                      <wp:extent cx="1076400" cy="258840"/>
                      <wp:effectExtent l="38100" t="38100" r="0" b="27305"/>
                      <wp:wrapNone/>
                      <wp:docPr id="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1076400" cy="258840"/>
                            </w14:xfrm>
                          </w14:contentPart>
                        </a:graphicData>
                      </a:graphic>
                    </wp:anchor>
                  </w:drawing>
                </mc:Choice>
                <mc:Fallback>
                  <w:pict>
                    <v:shape w14:anchorId="2863A47F" id="Ink 4" o:spid="_x0000_s1026" type="#_x0000_t75" style="position:absolute;margin-left:9.9pt;margin-top:-1.95pt;width:84.85pt;height:20.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">
                      <v:imagedata r:id="rId13" o:title=""/>
                    </v:shape>
                  </w:pict>
                </mc:Fallback>
              </mc:AlternateContent>
            </w:r>
            <w:r>
              <w:rPr>
                <w:rFonts w:ascii="Verdana" w:hAnsi="Verdana" w:cs="Tahoma"/>
                <w:i/>
                <w:noProof/>
                <w:sz w:val="20"/>
                <w:szCs w:val="20"/>
                <w:lang w:eastAsia="en-AU"/>
              </w:rPr>
              <mc:AlternateContent>
                <mc:Choice Requires="wpi">
                  <w:drawing>
                    <wp:anchor distT="0" distB="0" distL="114300" distR="114300" simplePos="0" relativeHeight="251659264" behindDoc="0" locked="0" layoutInCell="1" allowOverlap="1" wp14:anchorId="7098E241" wp14:editId="342CD292">
                      <wp:simplePos x="0" y="0"/>
                      <wp:positionH relativeFrom="column">
                        <wp:posOffset>202600</wp:posOffset>
                      </wp:positionH>
                      <wp:positionV relativeFrom="paragraph">
                        <wp:posOffset>40005</wp:posOffset>
                      </wp:positionV>
                      <wp:extent cx="111960" cy="263160"/>
                      <wp:effectExtent l="38100" t="38100" r="40640" b="41910"/>
                      <wp:wrapNone/>
                      <wp:docPr id="3"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111960" cy="263160"/>
                            </w14:xfrm>
                          </w14:contentPart>
                        </a:graphicData>
                      </a:graphic>
                    </wp:anchor>
                  </w:drawing>
                </mc:Choice>
                <mc:Fallback>
                  <w:pict>
                    <v:shape w14:anchorId="5A91E63A" id="Ink 3" o:spid="_x0000_s1026" type="#_x0000_t75" style="position:absolute;margin-left:15.85pt;margin-top:3.05pt;width:9pt;height:20.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">
                      <v:imagedata r:id="rId15" o:title=""/>
                    </v:shape>
                  </w:pict>
                </mc:Fallback>
              </mc:AlternateContent>
            </w:r>
          </w:p>
        </w:tc>
        <w:tc>
          <w:tcPr>
            <w:tcW w:w="2403" w:type="dxa"/>
          </w:tcPr>
          <w:p w14:paraId="77E61DC8" w14:textId="77777777" w:rsidR="00DB46D0" w:rsidRPr="007676E3" w:rsidRDefault="009F756E" w:rsidP="007B218A">
            <w:pPr>
              <w:spacing w:before="120" w:after="120"/>
              <w:jc w:val="center"/>
              <w:rPr>
                <w:rFonts w:ascii="Verdana" w:hAnsi="Verdana" w:cs="Tahoma"/>
                <w:i/>
                <w:sz w:val="20"/>
                <w:szCs w:val="20"/>
              </w:rPr>
            </w:pPr>
            <w:r>
              <w:rPr>
                <w:rFonts w:ascii="Verdana" w:hAnsi="Verdana" w:cs="Tahoma"/>
                <w:i/>
                <w:sz w:val="20"/>
                <w:szCs w:val="20"/>
              </w:rPr>
              <w:t>29/7/15</w:t>
            </w:r>
          </w:p>
        </w:tc>
      </w:tr>
      <w:tr w:rsidR="00DB46D0" w:rsidRPr="007676E3" w14:paraId="0D616565" w14:textId="77777777">
        <w:trPr>
          <w:trHeight w:val="299"/>
        </w:trPr>
        <w:tc>
          <w:tcPr>
            <w:tcW w:w="3510" w:type="dxa"/>
          </w:tcPr>
          <w:p w14:paraId="044B0B20" w14:textId="77777777" w:rsidR="00DB46D0" w:rsidRPr="007676E3" w:rsidRDefault="00AC7F9F" w:rsidP="00AC7F9F">
            <w:pPr>
              <w:widowControl/>
              <w:suppressAutoHyphens w:val="0"/>
              <w:spacing w:before="120" w:after="120"/>
              <w:rPr>
                <w:rFonts w:ascii="Verdana" w:hAnsi="Verdana" w:cs="Tahoma"/>
                <w:b/>
                <w:i/>
                <w:sz w:val="20"/>
                <w:szCs w:val="20"/>
              </w:rPr>
            </w:pPr>
            <w:r>
              <w:rPr>
                <w:rFonts w:ascii="Verdana" w:hAnsi="Verdana" w:cs="Tahoma"/>
                <w:b/>
                <w:i/>
                <w:sz w:val="20"/>
                <w:szCs w:val="20"/>
              </w:rPr>
              <w:t>Weijie He n7677448</w:t>
            </w:r>
          </w:p>
        </w:tc>
        <w:tc>
          <w:tcPr>
            <w:tcW w:w="3828" w:type="dxa"/>
          </w:tcPr>
          <w:p w14:paraId="4DF6746F" w14:textId="77777777" w:rsidR="00DB46D0" w:rsidRPr="007676E3" w:rsidRDefault="0026019E" w:rsidP="007B218A">
            <w:pPr>
              <w:spacing w:before="120" w:after="120"/>
              <w:jc w:val="center"/>
              <w:rPr>
                <w:rFonts w:ascii="Verdana" w:hAnsi="Verdana" w:cs="Tahoma"/>
                <w:i/>
                <w:sz w:val="20"/>
                <w:szCs w:val="20"/>
              </w:rPr>
            </w:pPr>
            <w:r>
              <w:rPr>
                <w:rFonts w:ascii="Verdana" w:hAnsi="Verdana" w:cs="Tahoma"/>
                <w:i/>
                <w:noProof/>
                <w:sz w:val="20"/>
                <w:szCs w:val="20"/>
                <w:lang w:eastAsia="en-AU"/>
              </w:rPr>
              <mc:AlternateContent>
                <mc:Choice Requires="wpi">
                  <w:drawing>
                    <wp:anchor distT="0" distB="0" distL="114300" distR="114300" simplePos="0" relativeHeight="251664384" behindDoc="0" locked="0" layoutInCell="1" allowOverlap="1" wp14:anchorId="369707BA" wp14:editId="5B10387F">
                      <wp:simplePos x="0" y="0"/>
                      <wp:positionH relativeFrom="column">
                        <wp:posOffset>1395280</wp:posOffset>
                      </wp:positionH>
                      <wp:positionV relativeFrom="paragraph">
                        <wp:posOffset>36085</wp:posOffset>
                      </wp:positionV>
                      <wp:extent cx="578160" cy="259560"/>
                      <wp:effectExtent l="38100" t="38100" r="31750" b="26670"/>
                      <wp:wrapNone/>
                      <wp:docPr id="8"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578160" cy="259560"/>
                            </w14:xfrm>
                          </w14:contentPart>
                        </a:graphicData>
                      </a:graphic>
                    </wp:anchor>
                  </w:drawing>
                </mc:Choice>
                <mc:Fallback>
                  <w:pict>
                    <v:shape w14:anchorId="5777A1AD" id="Ink 8" o:spid="_x0000_s1026" type="#_x0000_t75" style="position:absolute;margin-left:109.75pt;margin-top:2.75pt;width:45.65pt;height:20.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">
                      <v:imagedata r:id="rId17" o:title=""/>
                    </v:shape>
                  </w:pict>
                </mc:Fallback>
              </mc:AlternateContent>
            </w:r>
            <w:r>
              <w:rPr>
                <w:rFonts w:ascii="Verdana" w:hAnsi="Verdana" w:cs="Tahoma"/>
                <w:i/>
                <w:noProof/>
                <w:sz w:val="20"/>
                <w:szCs w:val="20"/>
                <w:lang w:eastAsia="en-AU"/>
              </w:rPr>
              <mc:AlternateContent>
                <mc:Choice Requires="wpi">
                  <w:drawing>
                    <wp:anchor distT="0" distB="0" distL="114300" distR="114300" simplePos="0" relativeHeight="251663360" behindDoc="0" locked="0" layoutInCell="1" allowOverlap="1" wp14:anchorId="18543662" wp14:editId="71B703B2">
                      <wp:simplePos x="0" y="0"/>
                      <wp:positionH relativeFrom="column">
                        <wp:posOffset>440920</wp:posOffset>
                      </wp:positionH>
                      <wp:positionV relativeFrom="paragraph">
                        <wp:posOffset>43645</wp:posOffset>
                      </wp:positionV>
                      <wp:extent cx="878040" cy="271440"/>
                      <wp:effectExtent l="38100" t="19050" r="0" b="33655"/>
                      <wp:wrapNone/>
                      <wp:docPr id="7"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878040" cy="271440"/>
                            </w14:xfrm>
                          </w14:contentPart>
                        </a:graphicData>
                      </a:graphic>
                    </wp:anchor>
                  </w:drawing>
                </mc:Choice>
                <mc:Fallback>
                  <w:pict>
                    <v:shape w14:anchorId="464A79EB" id="Ink 7" o:spid="_x0000_s1026" type="#_x0000_t75" style="position:absolute;margin-left:34.65pt;margin-top:3.35pt;width:69.3pt;height:21.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">
                      <v:imagedata r:id="rId19" o:title=""/>
                    </v:shape>
                  </w:pict>
                </mc:Fallback>
              </mc:AlternateContent>
            </w:r>
            <w:r>
              <w:rPr>
                <w:rFonts w:ascii="Verdana" w:hAnsi="Verdana" w:cs="Tahoma"/>
                <w:i/>
                <w:noProof/>
                <w:sz w:val="20"/>
                <w:szCs w:val="20"/>
                <w:lang w:eastAsia="en-AU"/>
              </w:rPr>
              <mc:AlternateContent>
                <mc:Choice Requires="wpi">
                  <w:drawing>
                    <wp:anchor distT="0" distB="0" distL="114300" distR="114300" simplePos="0" relativeHeight="251662336" behindDoc="0" locked="0" layoutInCell="1" allowOverlap="1" wp14:anchorId="1515C96A" wp14:editId="7FDCA3D2">
                      <wp:simplePos x="0" y="0"/>
                      <wp:positionH relativeFrom="column">
                        <wp:posOffset>228520</wp:posOffset>
                      </wp:positionH>
                      <wp:positionV relativeFrom="paragraph">
                        <wp:posOffset>18975</wp:posOffset>
                      </wp:positionV>
                      <wp:extent cx="321120" cy="333000"/>
                      <wp:effectExtent l="19050" t="38100" r="41275" b="29210"/>
                      <wp:wrapNone/>
                      <wp:docPr id="6"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321120" cy="333000"/>
                            </w14:xfrm>
                          </w14:contentPart>
                        </a:graphicData>
                      </a:graphic>
                    </wp:anchor>
                  </w:drawing>
                </mc:Choice>
                <mc:Fallback>
                  <w:pict>
                    <v:shape w14:anchorId="1185F442" id="Ink 6" o:spid="_x0000_s1026" type="#_x0000_t75" style="position:absolute;margin-left:17.95pt;margin-top:1.45pt;width:25.45pt;height:26.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">
                      <v:imagedata r:id="rId21" o:title=""/>
                    </v:shape>
                  </w:pict>
                </mc:Fallback>
              </mc:AlternateContent>
            </w:r>
          </w:p>
        </w:tc>
        <w:tc>
          <w:tcPr>
            <w:tcW w:w="2403" w:type="dxa"/>
          </w:tcPr>
          <w:p w14:paraId="02DDADCE" w14:textId="77777777" w:rsidR="00DB46D0" w:rsidRPr="007676E3" w:rsidRDefault="00AC7F9F" w:rsidP="007B218A">
            <w:pPr>
              <w:spacing w:before="120" w:after="120"/>
              <w:jc w:val="center"/>
              <w:rPr>
                <w:rFonts w:ascii="Verdana" w:hAnsi="Verdana" w:cs="Tahoma"/>
                <w:i/>
                <w:sz w:val="20"/>
                <w:szCs w:val="20"/>
              </w:rPr>
            </w:pPr>
            <w:r>
              <w:rPr>
                <w:rFonts w:ascii="Verdana" w:hAnsi="Verdana" w:cs="Tahoma"/>
                <w:i/>
                <w:sz w:val="20"/>
                <w:szCs w:val="20"/>
              </w:rPr>
              <w:t>29/7/15</w:t>
            </w:r>
          </w:p>
        </w:tc>
      </w:tr>
      <w:tr w:rsidR="00DB46D0" w:rsidRPr="007676E3" w14:paraId="03DB812B" w14:textId="77777777">
        <w:trPr>
          <w:trHeight w:val="299"/>
        </w:trPr>
        <w:tc>
          <w:tcPr>
            <w:tcW w:w="3510" w:type="dxa"/>
          </w:tcPr>
          <w:p w14:paraId="6C7B97F3" w14:textId="77777777" w:rsidR="00DB46D0" w:rsidRPr="007676E3" w:rsidRDefault="00AC7F9F" w:rsidP="00AC7F9F">
            <w:pPr>
              <w:widowControl/>
              <w:suppressAutoHyphens w:val="0"/>
              <w:spacing w:before="120" w:after="120"/>
              <w:rPr>
                <w:rFonts w:ascii="Verdana" w:hAnsi="Verdana" w:cs="Tahoma"/>
                <w:b/>
                <w:i/>
                <w:sz w:val="20"/>
                <w:szCs w:val="20"/>
              </w:rPr>
            </w:pPr>
            <w:r>
              <w:rPr>
                <w:rFonts w:ascii="Verdana" w:hAnsi="Verdana" w:cs="Tahoma"/>
                <w:b/>
                <w:i/>
                <w:sz w:val="20"/>
                <w:szCs w:val="20"/>
              </w:rPr>
              <w:t>Yun Jung An n8667501</w:t>
            </w:r>
          </w:p>
        </w:tc>
        <w:tc>
          <w:tcPr>
            <w:tcW w:w="3828" w:type="dxa"/>
          </w:tcPr>
          <w:p w14:paraId="5C814853" w14:textId="77777777" w:rsidR="00DB46D0" w:rsidRPr="007676E3" w:rsidRDefault="0026019E" w:rsidP="007B218A">
            <w:pPr>
              <w:spacing w:before="120" w:after="120"/>
              <w:jc w:val="center"/>
              <w:rPr>
                <w:rFonts w:ascii="Verdana" w:hAnsi="Verdana" w:cs="Tahoma"/>
                <w:i/>
                <w:sz w:val="20"/>
                <w:szCs w:val="20"/>
              </w:rPr>
            </w:pPr>
            <w:r>
              <w:rPr>
                <w:rFonts w:ascii="Verdana" w:hAnsi="Verdana" w:cs="Tahoma"/>
                <w:i/>
                <w:noProof/>
                <w:sz w:val="20"/>
                <w:szCs w:val="20"/>
                <w:lang w:eastAsia="en-AU"/>
              </w:rPr>
              <mc:AlternateContent>
                <mc:Choice Requires="wpi">
                  <w:drawing>
                    <wp:anchor distT="0" distB="0" distL="114300" distR="114300" simplePos="0" relativeHeight="251665408" behindDoc="0" locked="0" layoutInCell="1" allowOverlap="1" wp14:anchorId="4E85B7F5" wp14:editId="7AEF17D4">
                      <wp:simplePos x="0" y="0"/>
                      <wp:positionH relativeFrom="column">
                        <wp:posOffset>262720</wp:posOffset>
                      </wp:positionH>
                      <wp:positionV relativeFrom="paragraph">
                        <wp:posOffset>-29585</wp:posOffset>
                      </wp:positionV>
                      <wp:extent cx="1652040" cy="378720"/>
                      <wp:effectExtent l="38100" t="38100" r="0" b="40640"/>
                      <wp:wrapNone/>
                      <wp:docPr id="9" name="Ink 9"/>
                      <wp:cNvGraphicFramePr/>
                      <a:graphic xmlns:a="http://schemas.openxmlformats.org/drawingml/2006/main">
                        <a:graphicData uri="http://schemas.microsoft.com/office/word/2010/wordprocessingInk">
                          <w14:contentPart bwMode="auto" r:id="rId22">
                            <w14:nvContentPartPr>
                              <w14:cNvContentPartPr/>
                            </w14:nvContentPartPr>
                            <w14:xfrm>
                              <a:off x="0" y="0"/>
                              <a:ext cx="1652040" cy="378720"/>
                            </w14:xfrm>
                          </w14:contentPart>
                        </a:graphicData>
                      </a:graphic>
                    </wp:anchor>
                  </w:drawing>
                </mc:Choice>
                <mc:Fallback>
                  <w:pict>
                    <v:shape w14:anchorId="52FFFC4B" id="Ink 9" o:spid="_x0000_s1026" type="#_x0000_t75" style="position:absolute;margin-left:20.6pt;margin-top:-2.45pt;width:130.35pt;height:30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">
                      <v:imagedata r:id="rId23" o:title=""/>
                    </v:shape>
                  </w:pict>
                </mc:Fallback>
              </mc:AlternateContent>
            </w:r>
          </w:p>
        </w:tc>
        <w:tc>
          <w:tcPr>
            <w:tcW w:w="2403" w:type="dxa"/>
          </w:tcPr>
          <w:p w14:paraId="66C08C84" w14:textId="77777777" w:rsidR="00DB46D0" w:rsidRPr="007676E3" w:rsidRDefault="00AC7F9F" w:rsidP="007B218A">
            <w:pPr>
              <w:spacing w:before="120" w:after="120"/>
              <w:jc w:val="center"/>
              <w:rPr>
                <w:rFonts w:ascii="Verdana" w:hAnsi="Verdana" w:cs="Tahoma"/>
                <w:i/>
                <w:sz w:val="20"/>
                <w:szCs w:val="20"/>
              </w:rPr>
            </w:pPr>
            <w:r>
              <w:rPr>
                <w:rFonts w:ascii="Verdana" w:hAnsi="Verdana" w:cs="Tahoma"/>
                <w:i/>
                <w:sz w:val="20"/>
                <w:szCs w:val="20"/>
              </w:rPr>
              <w:t>29/7/15</w:t>
            </w:r>
          </w:p>
        </w:tc>
      </w:tr>
      <w:tr w:rsidR="00DB46D0" w:rsidRPr="007676E3" w14:paraId="67488A08" w14:textId="77777777">
        <w:trPr>
          <w:trHeight w:val="299"/>
        </w:trPr>
        <w:tc>
          <w:tcPr>
            <w:tcW w:w="3510" w:type="dxa"/>
          </w:tcPr>
          <w:p w14:paraId="16F7009A" w14:textId="77777777" w:rsidR="00DB46D0" w:rsidRPr="007676E3" w:rsidRDefault="00AC7F9F" w:rsidP="00AC7F9F">
            <w:pPr>
              <w:widowControl/>
              <w:suppressAutoHyphens w:val="0"/>
              <w:spacing w:before="120" w:after="120"/>
              <w:rPr>
                <w:rFonts w:ascii="Verdana" w:hAnsi="Verdana" w:cs="Tahoma"/>
                <w:b/>
                <w:i/>
                <w:sz w:val="20"/>
                <w:szCs w:val="20"/>
              </w:rPr>
            </w:pPr>
            <w:r>
              <w:rPr>
                <w:rFonts w:ascii="Verdana" w:hAnsi="Verdana" w:cs="Tahoma"/>
                <w:b/>
                <w:i/>
                <w:sz w:val="20"/>
                <w:szCs w:val="20"/>
              </w:rPr>
              <w:t>Ahmed Alghamdi N7693672</w:t>
            </w:r>
          </w:p>
        </w:tc>
        <w:tc>
          <w:tcPr>
            <w:tcW w:w="3828" w:type="dxa"/>
          </w:tcPr>
          <w:p w14:paraId="1CDECD58" w14:textId="77777777" w:rsidR="00DB46D0" w:rsidRPr="007676E3" w:rsidRDefault="0026019E" w:rsidP="007B218A">
            <w:pPr>
              <w:spacing w:before="120" w:after="120"/>
              <w:jc w:val="center"/>
              <w:rPr>
                <w:rFonts w:ascii="Verdana" w:hAnsi="Verdana" w:cs="Tahoma"/>
                <w:i/>
                <w:sz w:val="20"/>
                <w:szCs w:val="20"/>
              </w:rPr>
            </w:pPr>
            <w:r>
              <w:rPr>
                <w:rFonts w:ascii="Verdana" w:hAnsi="Verdana" w:cs="Tahoma"/>
                <w:i/>
                <w:noProof/>
                <w:sz w:val="20"/>
                <w:szCs w:val="20"/>
                <w:lang w:eastAsia="en-AU"/>
              </w:rPr>
              <mc:AlternateContent>
                <mc:Choice Requires="wpi">
                  <w:drawing>
                    <wp:anchor distT="0" distB="0" distL="114300" distR="114300" simplePos="0" relativeHeight="251666432" behindDoc="0" locked="0" layoutInCell="1" allowOverlap="1" wp14:anchorId="41721A73" wp14:editId="516D801F">
                      <wp:simplePos x="0" y="0"/>
                      <wp:positionH relativeFrom="column">
                        <wp:posOffset>187480</wp:posOffset>
                      </wp:positionH>
                      <wp:positionV relativeFrom="paragraph">
                        <wp:posOffset>-53495</wp:posOffset>
                      </wp:positionV>
                      <wp:extent cx="1522440" cy="619200"/>
                      <wp:effectExtent l="38100" t="38100" r="40005" b="28575"/>
                      <wp:wrapNone/>
                      <wp:docPr id="10" name="Ink 10"/>
                      <wp:cNvGraphicFramePr/>
                      <a:graphic xmlns:a="http://schemas.openxmlformats.org/drawingml/2006/main">
                        <a:graphicData uri="http://schemas.microsoft.com/office/word/2010/wordprocessingInk">
                          <w14:contentPart bwMode="auto" r:id="rId24">
                            <w14:nvContentPartPr>
                              <w14:cNvContentPartPr/>
                            </w14:nvContentPartPr>
                            <w14:xfrm>
                              <a:off x="0" y="0"/>
                              <a:ext cx="1522440" cy="619200"/>
                            </w14:xfrm>
                          </w14:contentPart>
                        </a:graphicData>
                      </a:graphic>
                    </wp:anchor>
                  </w:drawing>
                </mc:Choice>
                <mc:Fallback>
                  <w:pict>
                    <v:shape w14:anchorId="7640B687" id="Ink 10" o:spid="_x0000_s1026" type="#_x0000_t75" style="position:absolute;margin-left:14.65pt;margin-top:-4.35pt;width:120.1pt;height:4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">
                      <v:imagedata r:id="rId25" o:title=""/>
                    </v:shape>
                  </w:pict>
                </mc:Fallback>
              </mc:AlternateContent>
            </w:r>
          </w:p>
        </w:tc>
        <w:tc>
          <w:tcPr>
            <w:tcW w:w="2403" w:type="dxa"/>
          </w:tcPr>
          <w:p w14:paraId="2A7861B1" w14:textId="77777777" w:rsidR="00DB46D0" w:rsidRPr="007676E3" w:rsidRDefault="00AC7F9F" w:rsidP="007B218A">
            <w:pPr>
              <w:spacing w:before="120" w:after="120"/>
              <w:jc w:val="center"/>
              <w:rPr>
                <w:rFonts w:ascii="Verdana" w:hAnsi="Verdana" w:cs="Tahoma"/>
                <w:i/>
                <w:sz w:val="20"/>
                <w:szCs w:val="20"/>
              </w:rPr>
            </w:pPr>
            <w:r>
              <w:rPr>
                <w:rFonts w:ascii="Verdana" w:hAnsi="Verdana" w:cs="Tahoma"/>
                <w:i/>
                <w:sz w:val="20"/>
                <w:szCs w:val="20"/>
              </w:rPr>
              <w:t>29/7/15</w:t>
            </w:r>
          </w:p>
        </w:tc>
      </w:tr>
      <w:tr w:rsidR="00534124" w:rsidRPr="007676E3" w14:paraId="261F8DFF" w14:textId="77777777" w:rsidTr="002F03AF">
        <w:trPr>
          <w:trHeight w:val="299"/>
        </w:trPr>
        <w:tc>
          <w:tcPr>
            <w:tcW w:w="3510" w:type="dxa"/>
          </w:tcPr>
          <w:p w14:paraId="64E440BA" w14:textId="77777777" w:rsidR="00534124" w:rsidRPr="007676E3" w:rsidRDefault="00AC7F9F" w:rsidP="00AC7F9F">
            <w:pPr>
              <w:widowControl/>
              <w:suppressAutoHyphens w:val="0"/>
              <w:spacing w:before="120" w:after="120"/>
              <w:rPr>
                <w:rFonts w:ascii="Verdana" w:hAnsi="Verdana" w:cs="Tahoma"/>
                <w:b/>
                <w:i/>
                <w:sz w:val="20"/>
                <w:szCs w:val="20"/>
              </w:rPr>
            </w:pPr>
            <w:r>
              <w:rPr>
                <w:rFonts w:ascii="Verdana" w:hAnsi="Verdana" w:cs="Tahoma"/>
                <w:b/>
                <w:i/>
                <w:sz w:val="20"/>
                <w:szCs w:val="20"/>
              </w:rPr>
              <w:t>Douglass Beard n9184139</w:t>
            </w:r>
          </w:p>
        </w:tc>
        <w:tc>
          <w:tcPr>
            <w:tcW w:w="3828" w:type="dxa"/>
          </w:tcPr>
          <w:p w14:paraId="23940806" w14:textId="77777777" w:rsidR="00534124" w:rsidRPr="007676E3" w:rsidRDefault="0026019E" w:rsidP="002F03AF">
            <w:pPr>
              <w:spacing w:before="120" w:after="120"/>
              <w:jc w:val="center"/>
              <w:rPr>
                <w:rFonts w:ascii="Verdana" w:hAnsi="Verdana" w:cs="Tahoma"/>
                <w:i/>
                <w:sz w:val="20"/>
                <w:szCs w:val="20"/>
              </w:rPr>
            </w:pPr>
            <w:r>
              <w:rPr>
                <w:rFonts w:ascii="Verdana" w:hAnsi="Verdana" w:cs="Tahoma"/>
                <w:i/>
                <w:noProof/>
                <w:sz w:val="20"/>
                <w:szCs w:val="20"/>
                <w:lang w:eastAsia="en-AU"/>
              </w:rPr>
              <mc:AlternateContent>
                <mc:Choice Requires="wpi">
                  <w:drawing>
                    <wp:anchor distT="0" distB="0" distL="114300" distR="114300" simplePos="0" relativeHeight="251670528" behindDoc="0" locked="0" layoutInCell="1" allowOverlap="1" wp14:anchorId="70D91700" wp14:editId="535450DD">
                      <wp:simplePos x="0" y="0"/>
                      <wp:positionH relativeFrom="column">
                        <wp:posOffset>2255680</wp:posOffset>
                      </wp:positionH>
                      <wp:positionV relativeFrom="paragraph">
                        <wp:posOffset>200155</wp:posOffset>
                      </wp:positionV>
                      <wp:extent cx="46080" cy="19440"/>
                      <wp:effectExtent l="38100" t="38100" r="30480" b="38100"/>
                      <wp:wrapNone/>
                      <wp:docPr id="15" name="Ink 15"/>
                      <wp:cNvGraphicFramePr/>
                      <a:graphic xmlns:a="http://schemas.openxmlformats.org/drawingml/2006/main">
                        <a:graphicData uri="http://schemas.microsoft.com/office/word/2010/wordprocessingInk">
                          <w14:contentPart bwMode="auto" r:id="rId26">
                            <w14:nvContentPartPr>
                              <w14:cNvContentPartPr/>
                            </w14:nvContentPartPr>
                            <w14:xfrm>
                              <a:off x="0" y="0"/>
                              <a:ext cx="46080" cy="19440"/>
                            </w14:xfrm>
                          </w14:contentPart>
                        </a:graphicData>
                      </a:graphic>
                    </wp:anchor>
                  </w:drawing>
                </mc:Choice>
                <mc:Fallback>
                  <w:pict>
                    <v:shape w14:anchorId="3650A8FD" id="Ink 15" o:spid="_x0000_s1026" type="#_x0000_t75" style="position:absolute;margin-left:177.55pt;margin-top:15.7pt;width:3.8pt;height:1.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">
                      <v:imagedata r:id="rId27" o:title=""/>
                    </v:shape>
                  </w:pict>
                </mc:Fallback>
              </mc:AlternateContent>
            </w:r>
            <w:r>
              <w:rPr>
                <w:rFonts w:ascii="Verdana" w:hAnsi="Verdana" w:cs="Tahoma"/>
                <w:i/>
                <w:noProof/>
                <w:sz w:val="20"/>
                <w:szCs w:val="20"/>
                <w:lang w:eastAsia="en-AU"/>
              </w:rPr>
              <mc:AlternateContent>
                <mc:Choice Requires="wpi">
                  <w:drawing>
                    <wp:anchor distT="0" distB="0" distL="114300" distR="114300" simplePos="0" relativeHeight="251669504" behindDoc="0" locked="0" layoutInCell="1" allowOverlap="1" wp14:anchorId="64AEFD7C" wp14:editId="283F57AA">
                      <wp:simplePos x="0" y="0"/>
                      <wp:positionH relativeFrom="column">
                        <wp:posOffset>638560</wp:posOffset>
                      </wp:positionH>
                      <wp:positionV relativeFrom="paragraph">
                        <wp:posOffset>24835</wp:posOffset>
                      </wp:positionV>
                      <wp:extent cx="1649160" cy="344880"/>
                      <wp:effectExtent l="38100" t="38100" r="8255" b="36195"/>
                      <wp:wrapNone/>
                      <wp:docPr id="14" name="Ink 14"/>
                      <wp:cNvGraphicFramePr/>
                      <a:graphic xmlns:a="http://schemas.openxmlformats.org/drawingml/2006/main">
                        <a:graphicData uri="http://schemas.microsoft.com/office/word/2010/wordprocessingInk">
                          <w14:contentPart bwMode="auto" r:id="rId28">
                            <w14:nvContentPartPr>
                              <w14:cNvContentPartPr/>
                            </w14:nvContentPartPr>
                            <w14:xfrm>
                              <a:off x="0" y="0"/>
                              <a:ext cx="1649160" cy="344880"/>
                            </w14:xfrm>
                          </w14:contentPart>
                        </a:graphicData>
                      </a:graphic>
                    </wp:anchor>
                  </w:drawing>
                </mc:Choice>
                <mc:Fallback>
                  <w:pict>
                    <v:shape w14:anchorId="782EF978" id="Ink 14" o:spid="_x0000_s1026" type="#_x0000_t75" style="position:absolute;margin-left:50.2pt;margin-top:1.85pt;width:130.05pt;height:27.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">
                      <v:imagedata r:id="rId29" o:title=""/>
                    </v:shape>
                  </w:pict>
                </mc:Fallback>
              </mc:AlternateContent>
            </w:r>
            <w:r>
              <w:rPr>
                <w:rFonts w:ascii="Verdana" w:hAnsi="Verdana" w:cs="Tahoma"/>
                <w:i/>
                <w:noProof/>
                <w:sz w:val="20"/>
                <w:szCs w:val="20"/>
                <w:lang w:eastAsia="en-AU"/>
              </w:rPr>
              <mc:AlternateContent>
                <mc:Choice Requires="wpi">
                  <w:drawing>
                    <wp:anchor distT="0" distB="0" distL="114300" distR="114300" simplePos="0" relativeHeight="251668480" behindDoc="0" locked="0" layoutInCell="1" allowOverlap="1" wp14:anchorId="2112D187" wp14:editId="69FCE76E">
                      <wp:simplePos x="0" y="0"/>
                      <wp:positionH relativeFrom="column">
                        <wp:posOffset>-63080</wp:posOffset>
                      </wp:positionH>
                      <wp:positionV relativeFrom="paragraph">
                        <wp:posOffset>33475</wp:posOffset>
                      </wp:positionV>
                      <wp:extent cx="804960" cy="335880"/>
                      <wp:effectExtent l="38100" t="38100" r="33655" b="26670"/>
                      <wp:wrapNone/>
                      <wp:docPr id="13" name="Ink 13"/>
                      <wp:cNvGraphicFramePr/>
                      <a:graphic xmlns:a="http://schemas.openxmlformats.org/drawingml/2006/main">
                        <a:graphicData uri="http://schemas.microsoft.com/office/word/2010/wordprocessingInk">
                          <w14:contentPart bwMode="auto" r:id="rId30">
                            <w14:nvContentPartPr>
                              <w14:cNvContentPartPr/>
                            </w14:nvContentPartPr>
                            <w14:xfrm>
                              <a:off x="0" y="0"/>
                              <a:ext cx="804960" cy="335880"/>
                            </w14:xfrm>
                          </w14:contentPart>
                        </a:graphicData>
                      </a:graphic>
                    </wp:anchor>
                  </w:drawing>
                </mc:Choice>
                <mc:Fallback>
                  <w:pict>
                    <v:shape w14:anchorId="7C601CC1" id="Ink 13" o:spid="_x0000_s1026" type="#_x0000_t75" style="position:absolute;margin-left:-5.05pt;margin-top:2.55pt;width:63.6pt;height:26.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">
                      <v:imagedata r:id="rId31" o:title=""/>
                    </v:shape>
                  </w:pict>
                </mc:Fallback>
              </mc:AlternateContent>
            </w:r>
            <w:r>
              <w:rPr>
                <w:rFonts w:ascii="Verdana" w:hAnsi="Verdana" w:cs="Tahoma"/>
                <w:i/>
                <w:noProof/>
                <w:sz w:val="20"/>
                <w:szCs w:val="20"/>
                <w:lang w:eastAsia="en-AU"/>
              </w:rPr>
              <mc:AlternateContent>
                <mc:Choice Requires="wpi">
                  <w:drawing>
                    <wp:anchor distT="0" distB="0" distL="114300" distR="114300" simplePos="0" relativeHeight="251667456" behindDoc="0" locked="0" layoutInCell="1" allowOverlap="1" wp14:anchorId="26475A6D" wp14:editId="1A64DDEB">
                      <wp:simplePos x="0" y="0"/>
                      <wp:positionH relativeFrom="column">
                        <wp:posOffset>-21680</wp:posOffset>
                      </wp:positionH>
                      <wp:positionV relativeFrom="paragraph">
                        <wp:posOffset>36355</wp:posOffset>
                      </wp:positionV>
                      <wp:extent cx="289080" cy="254160"/>
                      <wp:effectExtent l="38100" t="38100" r="34925" b="31750"/>
                      <wp:wrapNone/>
                      <wp:docPr id="11" name="Ink 11"/>
                      <wp:cNvGraphicFramePr/>
                      <a:graphic xmlns:a="http://schemas.openxmlformats.org/drawingml/2006/main">
                        <a:graphicData uri="http://schemas.microsoft.com/office/word/2010/wordprocessingInk">
                          <w14:contentPart bwMode="auto" r:id="rId32">
                            <w14:nvContentPartPr>
                              <w14:cNvContentPartPr/>
                            </w14:nvContentPartPr>
                            <w14:xfrm>
                              <a:off x="0" y="0"/>
                              <a:ext cx="289080" cy="254160"/>
                            </w14:xfrm>
                          </w14:contentPart>
                        </a:graphicData>
                      </a:graphic>
                    </wp:anchor>
                  </w:drawing>
                </mc:Choice>
                <mc:Fallback>
                  <w:pict>
                    <v:shape w14:anchorId="69176DD7" id="Ink 11" o:spid="_x0000_s1026" type="#_x0000_t75" style="position:absolute;margin-left:-1.8pt;margin-top:2.8pt;width:22.9pt;height:20.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">
                      <v:imagedata r:id="rId33" o:title=""/>
                    </v:shape>
                  </w:pict>
                </mc:Fallback>
              </mc:AlternateContent>
            </w:r>
          </w:p>
        </w:tc>
        <w:tc>
          <w:tcPr>
            <w:tcW w:w="2403" w:type="dxa"/>
          </w:tcPr>
          <w:p w14:paraId="0104899A" w14:textId="77777777" w:rsidR="00534124" w:rsidRPr="007676E3" w:rsidRDefault="00AC7F9F" w:rsidP="002F03AF">
            <w:pPr>
              <w:spacing w:before="120" w:after="120"/>
              <w:jc w:val="center"/>
              <w:rPr>
                <w:rFonts w:ascii="Verdana" w:hAnsi="Verdana" w:cs="Tahoma"/>
                <w:i/>
                <w:sz w:val="20"/>
                <w:szCs w:val="20"/>
              </w:rPr>
            </w:pPr>
            <w:r>
              <w:rPr>
                <w:rFonts w:ascii="Verdana" w:hAnsi="Verdana" w:cs="Tahoma"/>
                <w:i/>
                <w:sz w:val="20"/>
                <w:szCs w:val="20"/>
              </w:rPr>
              <w:t>29/7/15</w:t>
            </w:r>
          </w:p>
        </w:tc>
      </w:tr>
      <w:tr w:rsidR="00534124" w:rsidRPr="007676E3" w14:paraId="7F7F8FF2" w14:textId="77777777" w:rsidTr="002F03AF">
        <w:trPr>
          <w:trHeight w:val="299"/>
        </w:trPr>
        <w:tc>
          <w:tcPr>
            <w:tcW w:w="3510" w:type="dxa"/>
          </w:tcPr>
          <w:p w14:paraId="23973A32" w14:textId="78F4BE9F" w:rsidR="00534124" w:rsidRPr="007676E3" w:rsidRDefault="002B66E5" w:rsidP="002B66E5">
            <w:pPr>
              <w:widowControl/>
              <w:suppressAutoHyphens w:val="0"/>
              <w:spacing w:before="120" w:after="120"/>
              <w:rPr>
                <w:rFonts w:ascii="Verdana" w:hAnsi="Verdana" w:cs="Tahoma"/>
                <w:b/>
                <w:i/>
                <w:sz w:val="20"/>
                <w:szCs w:val="20"/>
              </w:rPr>
            </w:pPr>
            <w:r>
              <w:rPr>
                <w:rFonts w:ascii="Verdana" w:hAnsi="Verdana" w:cs="Tahoma"/>
                <w:b/>
                <w:i/>
                <w:sz w:val="20"/>
                <w:szCs w:val="20"/>
              </w:rPr>
              <w:t>Max Liang n8976911</w:t>
            </w:r>
          </w:p>
        </w:tc>
        <w:tc>
          <w:tcPr>
            <w:tcW w:w="3828" w:type="dxa"/>
          </w:tcPr>
          <w:p w14:paraId="7BA044DF" w14:textId="643FDF51" w:rsidR="00534124" w:rsidRPr="007676E3" w:rsidRDefault="002B66E5" w:rsidP="002F03AF">
            <w:pPr>
              <w:spacing w:before="120" w:after="120"/>
              <w:jc w:val="center"/>
              <w:rPr>
                <w:rFonts w:ascii="Verdana" w:hAnsi="Verdana" w:cs="Tahoma"/>
                <w:i/>
                <w:sz w:val="20"/>
                <w:szCs w:val="20"/>
              </w:rPr>
            </w:pPr>
            <w:r>
              <w:rPr>
                <w:rFonts w:ascii="Verdana" w:hAnsi="Verdana" w:cs="Tahoma"/>
                <w:i/>
                <w:noProof/>
                <w:sz w:val="20"/>
                <w:szCs w:val="20"/>
                <w:lang w:eastAsia="en-AU"/>
              </w:rPr>
              <mc:AlternateContent>
                <mc:Choice Requires="wpi">
                  <w:drawing>
                    <wp:anchor distT="0" distB="0" distL="114300" distR="114300" simplePos="0" relativeHeight="251671552" behindDoc="0" locked="0" layoutInCell="1" allowOverlap="1" wp14:anchorId="0167146D" wp14:editId="39C0FCB0">
                      <wp:simplePos x="0" y="0"/>
                      <wp:positionH relativeFrom="column">
                        <wp:posOffset>336880</wp:posOffset>
                      </wp:positionH>
                      <wp:positionV relativeFrom="paragraph">
                        <wp:posOffset>8135</wp:posOffset>
                      </wp:positionV>
                      <wp:extent cx="1495080" cy="336600"/>
                      <wp:effectExtent l="38100" t="38100" r="10160" b="25400"/>
                      <wp:wrapNone/>
                      <wp:docPr id="16" name="Ink 16"/>
                      <wp:cNvGraphicFramePr/>
                      <a:graphic xmlns:a="http://schemas.openxmlformats.org/drawingml/2006/main">
                        <a:graphicData uri="http://schemas.microsoft.com/office/word/2010/wordprocessingInk">
                          <w14:contentPart bwMode="auto" r:id="rId34">
                            <w14:nvContentPartPr>
                              <w14:cNvContentPartPr/>
                            </w14:nvContentPartPr>
                            <w14:xfrm>
                              <a:off x="0" y="0"/>
                              <a:ext cx="1495080" cy="336600"/>
                            </w14:xfrm>
                          </w14:contentPart>
                        </a:graphicData>
                      </a:graphic>
                    </wp:anchor>
                  </w:drawing>
                </mc:Choice>
                <mc:Fallback>
                  <w:pict>
                    <v:shape w14:anchorId="295065D5" id="Ink 16" o:spid="_x0000_s1026" type="#_x0000_t75" style="position:absolute;margin-left:26.5pt;margin-top:.55pt;width:117.9pt;height:26.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">
                      <v:imagedata r:id="rId35" o:title=""/>
                    </v:shape>
                  </w:pict>
                </mc:Fallback>
              </mc:AlternateContent>
            </w:r>
          </w:p>
        </w:tc>
        <w:tc>
          <w:tcPr>
            <w:tcW w:w="2403" w:type="dxa"/>
          </w:tcPr>
          <w:p w14:paraId="4E7F2A1E" w14:textId="1B7F0905" w:rsidR="00534124" w:rsidRPr="007676E3" w:rsidRDefault="002B66E5" w:rsidP="002F03AF">
            <w:pPr>
              <w:spacing w:before="120" w:after="120"/>
              <w:jc w:val="center"/>
              <w:rPr>
                <w:rFonts w:ascii="Verdana" w:hAnsi="Verdana" w:cs="Tahoma"/>
                <w:i/>
                <w:sz w:val="20"/>
                <w:szCs w:val="20"/>
              </w:rPr>
            </w:pPr>
            <w:r>
              <w:rPr>
                <w:rFonts w:ascii="Verdana" w:hAnsi="Verdana" w:cs="Tahoma"/>
                <w:i/>
                <w:noProof/>
                <w:sz w:val="20"/>
                <w:szCs w:val="20"/>
                <w:lang w:eastAsia="en-AU"/>
              </w:rPr>
              <mc:AlternateContent>
                <mc:Choice Requires="wpi">
                  <w:drawing>
                    <wp:anchor distT="0" distB="0" distL="114300" distR="114300" simplePos="0" relativeHeight="251673600" behindDoc="0" locked="0" layoutInCell="1" allowOverlap="1" wp14:anchorId="51F4D6DC" wp14:editId="08C8E4DD">
                      <wp:simplePos x="0" y="0"/>
                      <wp:positionH relativeFrom="column">
                        <wp:posOffset>549580</wp:posOffset>
                      </wp:positionH>
                      <wp:positionV relativeFrom="paragraph">
                        <wp:posOffset>291455</wp:posOffset>
                      </wp:positionV>
                      <wp:extent cx="360" cy="360"/>
                      <wp:effectExtent l="38100" t="38100" r="38100" b="38100"/>
                      <wp:wrapNone/>
                      <wp:docPr id="18" name="Ink 18"/>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78D16D84" id="Ink 18" o:spid="_x0000_s1026" type="#_x0000_t75" style="position:absolute;margin-left:43.15pt;margin-top:22.85pt;width:.3pt;height:.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">
                      <v:imagedata r:id="rId37" o:title=""/>
                    </v:shape>
                  </w:pict>
                </mc:Fallback>
              </mc:AlternateContent>
            </w:r>
            <w:r>
              <w:rPr>
                <w:rFonts w:ascii="Verdana" w:hAnsi="Verdana" w:cs="Tahoma"/>
                <w:i/>
                <w:noProof/>
                <w:sz w:val="20"/>
                <w:szCs w:val="20"/>
                <w:lang w:eastAsia="en-AU"/>
              </w:rPr>
              <mc:AlternateContent>
                <mc:Choice Requires="wpi">
                  <w:drawing>
                    <wp:anchor distT="0" distB="0" distL="114300" distR="114300" simplePos="0" relativeHeight="251672576" behindDoc="0" locked="0" layoutInCell="1" allowOverlap="1" wp14:anchorId="1C119AC2" wp14:editId="53FDB297">
                      <wp:simplePos x="0" y="0"/>
                      <wp:positionH relativeFrom="column">
                        <wp:posOffset>753700</wp:posOffset>
                      </wp:positionH>
                      <wp:positionV relativeFrom="paragraph">
                        <wp:posOffset>177335</wp:posOffset>
                      </wp:positionV>
                      <wp:extent cx="360" cy="360"/>
                      <wp:effectExtent l="38100" t="38100" r="38100" b="38100"/>
                      <wp:wrapNone/>
                      <wp:docPr id="17" name="Ink 17"/>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29F86CAB" id="Ink 17" o:spid="_x0000_s1026" type="#_x0000_t75" style="position:absolute;margin-left:59.25pt;margin-top:13.85pt;width:.3pt;height:.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">
                      <v:imagedata r:id="rId37" o:title=""/>
                    </v:shape>
                  </w:pict>
                </mc:Fallback>
              </mc:AlternateContent>
            </w:r>
            <w:r>
              <w:rPr>
                <w:rFonts w:ascii="Verdana" w:hAnsi="Verdana" w:cs="Tahoma"/>
                <w:i/>
                <w:sz w:val="20"/>
                <w:szCs w:val="20"/>
              </w:rPr>
              <w:t>7/8/15</w:t>
            </w:r>
          </w:p>
        </w:tc>
      </w:tr>
      <w:tr w:rsidR="00915AAC" w:rsidRPr="007676E3" w14:paraId="1EF75CA6" w14:textId="77777777">
        <w:trPr>
          <w:trHeight w:val="299"/>
        </w:trPr>
        <w:tc>
          <w:tcPr>
            <w:tcW w:w="3510" w:type="dxa"/>
          </w:tcPr>
          <w:p w14:paraId="5BC228F4"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42AA042A" w14:textId="77777777" w:rsidR="00915AAC" w:rsidRPr="007676E3" w:rsidRDefault="00915AAC" w:rsidP="007B218A">
            <w:pPr>
              <w:spacing w:before="120" w:after="120"/>
              <w:jc w:val="center"/>
              <w:rPr>
                <w:rFonts w:ascii="Verdana" w:hAnsi="Verdana" w:cs="Tahoma"/>
                <w:sz w:val="20"/>
                <w:szCs w:val="20"/>
              </w:rPr>
            </w:pPr>
          </w:p>
        </w:tc>
        <w:tc>
          <w:tcPr>
            <w:tcW w:w="2403" w:type="dxa"/>
          </w:tcPr>
          <w:p w14:paraId="0F6E8BD6" w14:textId="77777777" w:rsidR="00915AAC" w:rsidRPr="007676E3" w:rsidRDefault="00915AAC" w:rsidP="007B218A">
            <w:pPr>
              <w:spacing w:before="120" w:after="120"/>
              <w:jc w:val="center"/>
              <w:rPr>
                <w:rFonts w:ascii="Verdana" w:hAnsi="Verdana" w:cs="Tahoma"/>
                <w:sz w:val="20"/>
                <w:szCs w:val="20"/>
              </w:rPr>
            </w:pPr>
          </w:p>
        </w:tc>
      </w:tr>
    </w:tbl>
    <w:p w14:paraId="12A9FFDC" w14:textId="77777777" w:rsidR="00045222" w:rsidRPr="007676E3" w:rsidRDefault="00045222" w:rsidP="00DB46D0">
      <w:pPr>
        <w:rPr>
          <w:rFonts w:ascii="Verdana" w:hAnsi="Verdana" w:cs="Tahoma"/>
          <w:sz w:val="20"/>
          <w:szCs w:val="20"/>
        </w:rPr>
      </w:pPr>
    </w:p>
    <w:p w14:paraId="1EC94D33" w14:textId="77777777"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14:paraId="2BA372CC"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r w:rsidR="0026019E">
        <w:rPr>
          <w:rFonts w:ascii="Verdana" w:hAnsi="Verdana" w:cs="Tahoma"/>
          <w:sz w:val="20"/>
          <w:szCs w:val="20"/>
        </w:rPr>
        <w:lastRenderedPageBreak/>
        <w:t>/</w:t>
      </w:r>
    </w:p>
    <w:p w14:paraId="3877CAB6"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t>Table of Content</w:t>
      </w:r>
      <w:r w:rsidR="00A92A8D" w:rsidRPr="007676E3">
        <w:rPr>
          <w:rFonts w:ascii="Verdana" w:hAnsi="Verdana" w:cs="Tahoma"/>
          <w:sz w:val="24"/>
          <w:szCs w:val="20"/>
        </w:rPr>
        <w:t>s</w:t>
      </w:r>
    </w:p>
    <w:p w14:paraId="66A87059" w14:textId="77777777" w:rsidR="00F65851" w:rsidRPr="007676E3" w:rsidRDefault="00F65851" w:rsidP="00843286">
      <w:pPr>
        <w:pStyle w:val="ContentsHeading"/>
        <w:spacing w:before="0" w:after="0"/>
        <w:rPr>
          <w:rFonts w:ascii="Verdana" w:hAnsi="Verdana" w:cs="Tahoma"/>
          <w:sz w:val="20"/>
          <w:szCs w:val="20"/>
        </w:rPr>
      </w:pPr>
    </w:p>
    <w:p w14:paraId="66EAE411"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39"/>
          <w:footnotePr>
            <w:pos w:val="beneathText"/>
          </w:footnotePr>
          <w:pgSz w:w="11905" w:h="16837"/>
          <w:pgMar w:top="1134" w:right="1134" w:bottom="1134" w:left="1134" w:header="720" w:footer="720" w:gutter="0"/>
          <w:pgNumType w:fmt="lowerRoman" w:start="1"/>
          <w:cols w:space="720"/>
        </w:sectPr>
      </w:pPr>
    </w:p>
    <w:p w14:paraId="5C3C42EE" w14:textId="77777777"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lastRenderedPageBreak/>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14:paraId="0EE08DBD" w14:textId="77777777" w:rsidR="002C6112" w:rsidRDefault="006C557D">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57AA4701" w14:textId="77777777" w:rsidR="002C6112" w:rsidRDefault="006C557D">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A72C5CF" w14:textId="77777777" w:rsidR="002C6112" w:rsidRDefault="006C557D">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601B64DF" w14:textId="77777777" w:rsidR="002C6112" w:rsidRDefault="006C557D">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15F9B494" w14:textId="77777777" w:rsidR="002C6112" w:rsidRDefault="006C557D">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27914505" w14:textId="77777777" w:rsidR="002C6112" w:rsidRDefault="006C557D">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B118D96" w14:textId="77777777" w:rsidR="002C6112" w:rsidRDefault="006C557D">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B7172E2" w14:textId="77777777" w:rsidR="002C6112" w:rsidRDefault="006C557D">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A511535" w14:textId="77777777" w:rsidR="002C6112" w:rsidRDefault="006C557D">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63A74235" w14:textId="77777777" w:rsidR="002C6112" w:rsidRDefault="006C557D">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22A3CEB0" w14:textId="77777777" w:rsidR="002C6112" w:rsidRDefault="006C557D">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13CEAD7" w14:textId="77777777" w:rsidR="002C6112" w:rsidRDefault="006C557D">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1909F6BA"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2E4AEF07" w14:textId="77777777" w:rsidR="000B1636" w:rsidRPr="007676E3" w:rsidRDefault="000B1636" w:rsidP="000A5431">
      <w:pPr>
        <w:rPr>
          <w:rFonts w:ascii="Verdana" w:hAnsi="Verdana" w:cs="Tahoma"/>
          <w:sz w:val="20"/>
          <w:szCs w:val="20"/>
        </w:rPr>
      </w:pPr>
    </w:p>
    <w:p w14:paraId="0BC09A07" w14:textId="77777777" w:rsidR="000B1636" w:rsidRPr="007676E3" w:rsidRDefault="000B1636" w:rsidP="000B1636">
      <w:pPr>
        <w:pStyle w:val="Heading1"/>
        <w:rPr>
          <w:rFonts w:cs="Tahoma"/>
          <w:szCs w:val="20"/>
        </w:rPr>
      </w:pPr>
      <w:bookmarkStart w:id="3" w:name="_Toc299977982"/>
      <w:r w:rsidRPr="007676E3">
        <w:rPr>
          <w:rFonts w:cs="Tahoma"/>
          <w:szCs w:val="20"/>
        </w:rPr>
        <w:t>Introduction</w:t>
      </w:r>
      <w:bookmarkEnd w:id="3"/>
    </w:p>
    <w:p w14:paraId="76E1BC65" w14:textId="77777777" w:rsidR="000B1636" w:rsidRPr="007676E3" w:rsidRDefault="000B1636" w:rsidP="000B1636">
      <w:pPr>
        <w:rPr>
          <w:rFonts w:ascii="Verdana" w:hAnsi="Verdana" w:cs="Tahoma"/>
          <w:sz w:val="20"/>
          <w:szCs w:val="20"/>
        </w:rPr>
      </w:pPr>
    </w:p>
    <w:p w14:paraId="4D055993" w14:textId="77777777"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AC7F9F">
        <w:rPr>
          <w:rFonts w:ascii="Verdana" w:hAnsi="Verdana" w:cs="Tahoma"/>
          <w:sz w:val="20"/>
          <w:szCs w:val="20"/>
        </w:rPr>
        <w:t>Bookhunters</w:t>
      </w:r>
      <w:r w:rsidR="00573015">
        <w:rPr>
          <w:rFonts w:ascii="Verdana" w:hAnsi="Verdana" w:cs="Tahoma"/>
          <w:sz w:val="20"/>
          <w:szCs w:val="20"/>
        </w:rPr>
        <w:t xml:space="preserve"> </w:t>
      </w:r>
      <w:r w:rsidR="00E674B5" w:rsidRPr="007676E3">
        <w:rPr>
          <w:rFonts w:ascii="Verdana" w:hAnsi="Verdana" w:cs="Tahoma"/>
          <w:sz w:val="20"/>
          <w:szCs w:val="20"/>
        </w:rPr>
        <w:t xml:space="preserve">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614A4DC4" w14:textId="77777777" w:rsidR="002C77D7" w:rsidRPr="007676E3" w:rsidRDefault="002C77D7" w:rsidP="008E546C">
      <w:pPr>
        <w:spacing w:line="360" w:lineRule="auto"/>
        <w:jc w:val="both"/>
        <w:rPr>
          <w:rFonts w:ascii="Verdana" w:hAnsi="Verdana" w:cs="Tahoma"/>
          <w:sz w:val="20"/>
          <w:szCs w:val="20"/>
        </w:rPr>
      </w:pPr>
    </w:p>
    <w:p w14:paraId="7A965195" w14:textId="77777777"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AC7F9F">
        <w:rPr>
          <w:rFonts w:ascii="Verdana" w:hAnsi="Verdana" w:cs="Tahoma"/>
          <w:i/>
          <w:sz w:val="20"/>
          <w:szCs w:val="20"/>
        </w:rPr>
        <w:t xml:space="preserve">book sharing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73C4CB38" w14:textId="77777777" w:rsidR="00010994" w:rsidRPr="007676E3" w:rsidRDefault="00010994" w:rsidP="008E546C">
      <w:pPr>
        <w:spacing w:line="360" w:lineRule="auto"/>
        <w:jc w:val="both"/>
        <w:rPr>
          <w:rFonts w:ascii="Verdana" w:hAnsi="Verdana" w:cs="Tahoma"/>
          <w:sz w:val="20"/>
          <w:szCs w:val="20"/>
        </w:rPr>
      </w:pPr>
    </w:p>
    <w:p w14:paraId="5FB51A8E"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41C89320"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46C10EC9"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77611EE4"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63EB03EB"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4A022836" w14:textId="77777777"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14:paraId="4FCD714A" w14:textId="77777777" w:rsidR="006356CE" w:rsidRPr="007676E3" w:rsidRDefault="006356CE" w:rsidP="001B64F8">
      <w:pPr>
        <w:pStyle w:val="Heading1"/>
      </w:pPr>
      <w:bookmarkStart w:id="4" w:name="_Toc299977983"/>
      <w:r w:rsidRPr="007676E3">
        <w:lastRenderedPageBreak/>
        <w:t xml:space="preserve">Team </w:t>
      </w:r>
      <w:r w:rsidR="005B184B">
        <w:t>Agreement</w:t>
      </w:r>
      <w:bookmarkEnd w:id="4"/>
      <w:r w:rsidR="0070120C" w:rsidRPr="007676E3">
        <w:t xml:space="preserve"> </w:t>
      </w:r>
    </w:p>
    <w:p w14:paraId="177FFD46" w14:textId="77777777" w:rsidR="006356CE" w:rsidRPr="007676E3" w:rsidRDefault="006356CE" w:rsidP="006356CE">
      <w:pPr>
        <w:rPr>
          <w:rFonts w:ascii="Verdana" w:hAnsi="Verdana" w:cs="Tahoma"/>
          <w:sz w:val="20"/>
          <w:szCs w:val="20"/>
        </w:rPr>
      </w:pPr>
    </w:p>
    <w:p w14:paraId="242434A8" w14:textId="77777777"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1C04DCC9" w14:textId="77777777" w:rsidR="006356CE" w:rsidRPr="002927E0" w:rsidRDefault="0020274C" w:rsidP="001B64F8">
      <w:pPr>
        <w:pStyle w:val="Heading2"/>
      </w:pPr>
      <w:bookmarkStart w:id="5" w:name="_Toc299977984"/>
      <w:r w:rsidRPr="002927E0">
        <w:t xml:space="preserve">Team </w:t>
      </w:r>
      <w:r w:rsidR="006356CE" w:rsidRPr="002927E0">
        <w:t>Principles</w:t>
      </w:r>
      <w:r w:rsidRPr="002927E0">
        <w:t xml:space="preserve"> and Proce</w:t>
      </w:r>
      <w:r w:rsidR="005D51D5" w:rsidRPr="002927E0">
        <w:t>sses</w:t>
      </w:r>
      <w:bookmarkEnd w:id="5"/>
    </w:p>
    <w:p w14:paraId="0196D700" w14:textId="77777777" w:rsidR="00EB10A7" w:rsidRPr="007676E3" w:rsidRDefault="00EB10A7" w:rsidP="00EB10A7">
      <w:pPr>
        <w:rPr>
          <w:rFonts w:ascii="Verdana" w:hAnsi="Verdana" w:cs="Tahoma"/>
          <w:sz w:val="20"/>
          <w:szCs w:val="20"/>
        </w:rPr>
      </w:pPr>
    </w:p>
    <w:p w14:paraId="12C2D586" w14:textId="77777777" w:rsidR="009F756E"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14:paraId="578623D6" w14:textId="77777777" w:rsidR="009F756E" w:rsidRPr="0063751A" w:rsidRDefault="009F756E" w:rsidP="009F756E">
      <w:pPr>
        <w:numPr>
          <w:ilvl w:val="0"/>
          <w:numId w:val="4"/>
        </w:numPr>
        <w:spacing w:line="360" w:lineRule="auto"/>
        <w:jc w:val="both"/>
        <w:rPr>
          <w:rFonts w:ascii="Verdana" w:hAnsi="Verdana" w:cs="Tahoma"/>
          <w:sz w:val="20"/>
          <w:szCs w:val="20"/>
        </w:rPr>
      </w:pPr>
      <w:r>
        <w:rPr>
          <w:rFonts w:ascii="Verdana" w:hAnsi="Verdana" w:cs="Tahoma"/>
          <w:sz w:val="20"/>
          <w:szCs w:val="20"/>
        </w:rPr>
        <w:t xml:space="preserve">Principle: Create a friendly environment where everyone feels valued </w:t>
      </w:r>
    </w:p>
    <w:p w14:paraId="5019A9E3" w14:textId="77777777" w:rsidR="009F756E" w:rsidRPr="0063751A" w:rsidRDefault="009F756E" w:rsidP="009F756E">
      <w:pPr>
        <w:numPr>
          <w:ilvl w:val="0"/>
          <w:numId w:val="4"/>
        </w:numPr>
        <w:spacing w:line="360" w:lineRule="auto"/>
        <w:jc w:val="both"/>
        <w:rPr>
          <w:rFonts w:ascii="Verdana" w:hAnsi="Verdana" w:cs="Tahoma"/>
          <w:sz w:val="20"/>
          <w:szCs w:val="20"/>
        </w:rPr>
      </w:pPr>
      <w:r>
        <w:rPr>
          <w:rFonts w:ascii="Verdana" w:hAnsi="Verdana" w:cs="Tahoma"/>
          <w:sz w:val="20"/>
          <w:szCs w:val="20"/>
        </w:rPr>
        <w:t xml:space="preserve">Rationale: Will help to create a team where everyone feels at ease and therefore work more productively. </w:t>
      </w:r>
    </w:p>
    <w:p w14:paraId="0397433C" w14:textId="77777777" w:rsidR="009F756E" w:rsidRPr="0063751A" w:rsidRDefault="009F756E" w:rsidP="009F756E">
      <w:pPr>
        <w:numPr>
          <w:ilvl w:val="0"/>
          <w:numId w:val="4"/>
        </w:numPr>
        <w:spacing w:line="360" w:lineRule="auto"/>
        <w:jc w:val="both"/>
        <w:rPr>
          <w:rFonts w:ascii="Verdana" w:hAnsi="Verdana" w:cs="Tahoma"/>
          <w:sz w:val="20"/>
          <w:szCs w:val="20"/>
        </w:rPr>
      </w:pPr>
      <w:r>
        <w:rPr>
          <w:rFonts w:ascii="Verdana" w:hAnsi="Verdana" w:cs="Tahoma"/>
          <w:sz w:val="20"/>
          <w:szCs w:val="20"/>
        </w:rPr>
        <w:t xml:space="preserve">Operational Processes </w:t>
      </w:r>
    </w:p>
    <w:p w14:paraId="5CFAF923" w14:textId="77777777" w:rsidR="009F756E" w:rsidRPr="0063751A" w:rsidRDefault="001A037E" w:rsidP="009F756E">
      <w:pPr>
        <w:numPr>
          <w:ilvl w:val="1"/>
          <w:numId w:val="4"/>
        </w:numPr>
        <w:spacing w:line="360" w:lineRule="auto"/>
        <w:jc w:val="both"/>
        <w:rPr>
          <w:rFonts w:ascii="Verdana" w:hAnsi="Verdana" w:cs="Tahoma"/>
          <w:sz w:val="20"/>
          <w:szCs w:val="20"/>
        </w:rPr>
      </w:pPr>
      <w:r>
        <w:rPr>
          <w:rFonts w:ascii="Verdana" w:hAnsi="Verdana" w:cs="Tahoma"/>
          <w:sz w:val="20"/>
          <w:szCs w:val="20"/>
        </w:rPr>
        <w:t xml:space="preserve">Everyone is of equal importance to the group </w:t>
      </w:r>
    </w:p>
    <w:p w14:paraId="2334913A" w14:textId="77777777" w:rsidR="009F756E" w:rsidRDefault="001A037E" w:rsidP="009F756E">
      <w:pPr>
        <w:numPr>
          <w:ilvl w:val="1"/>
          <w:numId w:val="4"/>
        </w:numPr>
        <w:spacing w:line="360" w:lineRule="auto"/>
        <w:jc w:val="both"/>
        <w:rPr>
          <w:rFonts w:ascii="Verdana" w:hAnsi="Verdana" w:cs="Tahoma"/>
          <w:sz w:val="20"/>
          <w:szCs w:val="20"/>
        </w:rPr>
      </w:pPr>
      <w:r>
        <w:rPr>
          <w:rFonts w:ascii="Verdana" w:hAnsi="Verdana" w:cs="Tahoma"/>
          <w:sz w:val="20"/>
          <w:szCs w:val="20"/>
        </w:rPr>
        <w:t xml:space="preserve">All members can freely express ideas </w:t>
      </w:r>
    </w:p>
    <w:p w14:paraId="32B42BEC" w14:textId="77777777" w:rsidR="001A037E" w:rsidRPr="0063751A" w:rsidRDefault="001A037E" w:rsidP="009F756E">
      <w:pPr>
        <w:numPr>
          <w:ilvl w:val="1"/>
          <w:numId w:val="4"/>
        </w:numPr>
        <w:spacing w:line="360" w:lineRule="auto"/>
        <w:jc w:val="both"/>
        <w:rPr>
          <w:rFonts w:ascii="Verdana" w:hAnsi="Verdana" w:cs="Tahoma"/>
          <w:sz w:val="20"/>
          <w:szCs w:val="20"/>
        </w:rPr>
      </w:pPr>
      <w:r>
        <w:rPr>
          <w:rFonts w:ascii="Verdana" w:hAnsi="Verdana" w:cs="Tahoma"/>
          <w:sz w:val="20"/>
          <w:szCs w:val="20"/>
        </w:rPr>
        <w:t xml:space="preserve">Avoid derogatory comments towards member’s ideas or the members themselves. </w:t>
      </w:r>
    </w:p>
    <w:p w14:paraId="4505CC02" w14:textId="77777777" w:rsidR="009F756E" w:rsidRDefault="009F756E" w:rsidP="009F756E">
      <w:pPr>
        <w:spacing w:line="360" w:lineRule="auto"/>
        <w:ind w:left="1440"/>
        <w:jc w:val="both"/>
        <w:rPr>
          <w:rFonts w:ascii="Verdana" w:hAnsi="Verdana" w:cs="Tahoma"/>
          <w:sz w:val="20"/>
          <w:szCs w:val="20"/>
        </w:rPr>
      </w:pPr>
    </w:p>
    <w:p w14:paraId="0A704950" w14:textId="77777777" w:rsidR="009F756E" w:rsidRDefault="009F756E" w:rsidP="009F756E">
      <w:pPr>
        <w:numPr>
          <w:ilvl w:val="0"/>
          <w:numId w:val="4"/>
        </w:numPr>
        <w:spacing w:line="360" w:lineRule="auto"/>
        <w:jc w:val="both"/>
        <w:rPr>
          <w:rFonts w:ascii="Verdana" w:hAnsi="Verdana" w:cs="Tahoma"/>
          <w:sz w:val="20"/>
          <w:szCs w:val="20"/>
        </w:rPr>
      </w:pPr>
      <w:r>
        <w:rPr>
          <w:rFonts w:ascii="Verdana" w:hAnsi="Verdana" w:cs="Tahoma"/>
          <w:sz w:val="20"/>
          <w:szCs w:val="20"/>
        </w:rPr>
        <w:t xml:space="preserve">Principle: Allow each team member to contribute equally </w:t>
      </w:r>
    </w:p>
    <w:p w14:paraId="10B93AB6" w14:textId="77777777" w:rsidR="009F756E" w:rsidRDefault="009F756E" w:rsidP="009F756E">
      <w:pPr>
        <w:numPr>
          <w:ilvl w:val="0"/>
          <w:numId w:val="4"/>
        </w:numPr>
        <w:spacing w:line="360" w:lineRule="auto"/>
        <w:jc w:val="both"/>
        <w:rPr>
          <w:rFonts w:ascii="Verdana" w:hAnsi="Verdana" w:cs="Tahoma"/>
          <w:sz w:val="20"/>
          <w:szCs w:val="20"/>
        </w:rPr>
      </w:pPr>
      <w:r>
        <w:rPr>
          <w:rFonts w:ascii="Verdana" w:hAnsi="Verdana" w:cs="Tahoma"/>
          <w:sz w:val="20"/>
          <w:szCs w:val="20"/>
        </w:rPr>
        <w:t xml:space="preserve">Rationale: To ensure all members ideas are heard by the group and not to shun anyone. Also to ensure an equal workload across all members </w:t>
      </w:r>
    </w:p>
    <w:p w14:paraId="2D0E17E2" w14:textId="77777777" w:rsidR="009F756E" w:rsidRDefault="009F756E" w:rsidP="009F756E">
      <w:pPr>
        <w:numPr>
          <w:ilvl w:val="0"/>
          <w:numId w:val="4"/>
        </w:numPr>
        <w:spacing w:line="360" w:lineRule="auto"/>
        <w:jc w:val="both"/>
        <w:rPr>
          <w:rFonts w:ascii="Verdana" w:hAnsi="Verdana" w:cs="Tahoma"/>
          <w:sz w:val="20"/>
          <w:szCs w:val="20"/>
        </w:rPr>
      </w:pPr>
      <w:r>
        <w:rPr>
          <w:rFonts w:ascii="Verdana" w:hAnsi="Verdana" w:cs="Tahoma"/>
          <w:sz w:val="20"/>
          <w:szCs w:val="20"/>
        </w:rPr>
        <w:t xml:space="preserve">Operational Process </w:t>
      </w:r>
    </w:p>
    <w:p w14:paraId="10B702AF" w14:textId="77777777" w:rsidR="009F756E" w:rsidRDefault="009F756E" w:rsidP="009F756E">
      <w:pPr>
        <w:numPr>
          <w:ilvl w:val="1"/>
          <w:numId w:val="4"/>
        </w:numPr>
        <w:spacing w:line="360" w:lineRule="auto"/>
        <w:jc w:val="both"/>
        <w:rPr>
          <w:rFonts w:ascii="Verdana" w:hAnsi="Verdana" w:cs="Tahoma"/>
          <w:sz w:val="20"/>
          <w:szCs w:val="20"/>
        </w:rPr>
      </w:pPr>
      <w:r>
        <w:rPr>
          <w:rFonts w:ascii="Verdana" w:hAnsi="Verdana" w:cs="Tahoma"/>
          <w:sz w:val="20"/>
          <w:szCs w:val="20"/>
        </w:rPr>
        <w:t xml:space="preserve">Allow each member to voice their opinions during meetings and on facebook chat </w:t>
      </w:r>
    </w:p>
    <w:p w14:paraId="57EEB549" w14:textId="77777777" w:rsidR="009F756E" w:rsidRDefault="009F756E" w:rsidP="009F756E">
      <w:pPr>
        <w:numPr>
          <w:ilvl w:val="1"/>
          <w:numId w:val="4"/>
        </w:numPr>
        <w:spacing w:line="360" w:lineRule="auto"/>
        <w:jc w:val="both"/>
        <w:rPr>
          <w:rFonts w:ascii="Verdana" w:hAnsi="Verdana" w:cs="Tahoma"/>
          <w:sz w:val="20"/>
          <w:szCs w:val="20"/>
        </w:rPr>
      </w:pPr>
      <w:r>
        <w:rPr>
          <w:rFonts w:ascii="Verdana" w:hAnsi="Verdana" w:cs="Tahoma"/>
          <w:sz w:val="20"/>
          <w:szCs w:val="20"/>
        </w:rPr>
        <w:t xml:space="preserve">Encourage members who do not actively speak to share their thoughts on the matter </w:t>
      </w:r>
    </w:p>
    <w:p w14:paraId="7BAD96D2" w14:textId="77777777" w:rsidR="009F756E" w:rsidRDefault="009F756E" w:rsidP="009F756E">
      <w:pPr>
        <w:numPr>
          <w:ilvl w:val="1"/>
          <w:numId w:val="4"/>
        </w:numPr>
        <w:spacing w:line="360" w:lineRule="auto"/>
        <w:jc w:val="both"/>
        <w:rPr>
          <w:rFonts w:ascii="Verdana" w:hAnsi="Verdana" w:cs="Tahoma"/>
          <w:sz w:val="20"/>
          <w:szCs w:val="20"/>
        </w:rPr>
      </w:pPr>
      <w:r>
        <w:rPr>
          <w:rFonts w:ascii="Verdana" w:hAnsi="Verdana" w:cs="Tahoma"/>
          <w:sz w:val="20"/>
          <w:szCs w:val="20"/>
        </w:rPr>
        <w:t xml:space="preserve">Avoid any member taking on too much work as this negatively affects the learning of other members and will cause stress within the group about workload equality. </w:t>
      </w:r>
    </w:p>
    <w:p w14:paraId="4D7FE64E" w14:textId="77777777" w:rsidR="009F756E" w:rsidRDefault="009F756E" w:rsidP="009F756E">
      <w:pPr>
        <w:spacing w:line="360" w:lineRule="auto"/>
        <w:ind w:left="1440"/>
        <w:jc w:val="both"/>
        <w:rPr>
          <w:rFonts w:ascii="Verdana" w:hAnsi="Verdana" w:cs="Tahoma"/>
          <w:sz w:val="20"/>
          <w:szCs w:val="20"/>
        </w:rPr>
      </w:pPr>
    </w:p>
    <w:p w14:paraId="3EB32D74" w14:textId="77777777" w:rsidR="009F756E" w:rsidRDefault="009F756E" w:rsidP="009F756E">
      <w:pPr>
        <w:numPr>
          <w:ilvl w:val="0"/>
          <w:numId w:val="4"/>
        </w:numPr>
        <w:spacing w:line="360" w:lineRule="auto"/>
        <w:jc w:val="both"/>
        <w:rPr>
          <w:rFonts w:ascii="Verdana" w:hAnsi="Verdana" w:cs="Tahoma"/>
          <w:sz w:val="20"/>
          <w:szCs w:val="20"/>
        </w:rPr>
      </w:pPr>
      <w:r>
        <w:rPr>
          <w:rFonts w:ascii="Verdana" w:hAnsi="Verdana" w:cs="Tahoma"/>
          <w:sz w:val="20"/>
          <w:szCs w:val="20"/>
        </w:rPr>
        <w:t xml:space="preserve">Principle: Allocate individual members tasks </w:t>
      </w:r>
    </w:p>
    <w:p w14:paraId="7AE3A34A" w14:textId="77777777" w:rsidR="009F756E" w:rsidRDefault="009F756E" w:rsidP="009F756E">
      <w:pPr>
        <w:numPr>
          <w:ilvl w:val="0"/>
          <w:numId w:val="4"/>
        </w:numPr>
        <w:spacing w:line="360" w:lineRule="auto"/>
        <w:jc w:val="both"/>
        <w:rPr>
          <w:rFonts w:ascii="Verdana" w:hAnsi="Verdana" w:cs="Tahoma"/>
          <w:sz w:val="20"/>
          <w:szCs w:val="20"/>
        </w:rPr>
      </w:pPr>
      <w:r>
        <w:rPr>
          <w:rFonts w:ascii="Verdana" w:hAnsi="Verdana" w:cs="Tahoma"/>
          <w:sz w:val="20"/>
          <w:szCs w:val="20"/>
        </w:rPr>
        <w:t xml:space="preserve">Rationale: To measure of performance, effort and contribution to the group task. </w:t>
      </w:r>
    </w:p>
    <w:p w14:paraId="09FC3A28" w14:textId="77777777" w:rsidR="009F756E" w:rsidRDefault="009F756E" w:rsidP="009F756E">
      <w:pPr>
        <w:numPr>
          <w:ilvl w:val="0"/>
          <w:numId w:val="4"/>
        </w:numPr>
        <w:spacing w:line="360" w:lineRule="auto"/>
        <w:jc w:val="both"/>
        <w:rPr>
          <w:rFonts w:ascii="Verdana" w:hAnsi="Verdana" w:cs="Tahoma"/>
          <w:sz w:val="20"/>
          <w:szCs w:val="20"/>
        </w:rPr>
      </w:pPr>
      <w:r>
        <w:rPr>
          <w:rFonts w:ascii="Verdana" w:hAnsi="Verdana" w:cs="Tahoma"/>
          <w:sz w:val="20"/>
          <w:szCs w:val="20"/>
        </w:rPr>
        <w:t xml:space="preserve">Operational Process: </w:t>
      </w:r>
    </w:p>
    <w:p w14:paraId="2C4FD624" w14:textId="77777777" w:rsidR="009F756E" w:rsidRDefault="001A037E" w:rsidP="009F756E">
      <w:pPr>
        <w:numPr>
          <w:ilvl w:val="1"/>
          <w:numId w:val="4"/>
        </w:numPr>
        <w:spacing w:line="360" w:lineRule="auto"/>
        <w:jc w:val="both"/>
        <w:rPr>
          <w:rFonts w:ascii="Verdana" w:hAnsi="Verdana" w:cs="Tahoma"/>
          <w:sz w:val="20"/>
          <w:szCs w:val="20"/>
        </w:rPr>
      </w:pPr>
      <w:r>
        <w:rPr>
          <w:rFonts w:ascii="Verdana" w:hAnsi="Verdana" w:cs="Tahoma"/>
          <w:sz w:val="20"/>
          <w:szCs w:val="20"/>
        </w:rPr>
        <w:t xml:space="preserve">Assign tasks to each member every week </w:t>
      </w:r>
    </w:p>
    <w:p w14:paraId="0DD6F31B" w14:textId="77777777" w:rsidR="009F756E" w:rsidRDefault="009F756E" w:rsidP="009F756E">
      <w:pPr>
        <w:numPr>
          <w:ilvl w:val="1"/>
          <w:numId w:val="4"/>
        </w:numPr>
        <w:spacing w:line="360" w:lineRule="auto"/>
        <w:jc w:val="both"/>
        <w:rPr>
          <w:rFonts w:ascii="Verdana" w:hAnsi="Verdana" w:cs="Tahoma"/>
          <w:sz w:val="20"/>
          <w:szCs w:val="20"/>
        </w:rPr>
      </w:pPr>
      <w:r>
        <w:rPr>
          <w:rFonts w:ascii="Verdana" w:hAnsi="Verdana" w:cs="Tahoma"/>
          <w:sz w:val="20"/>
          <w:szCs w:val="20"/>
        </w:rPr>
        <w:t xml:space="preserve">Tasks should align with the individuals’ skills for increased efficiency. </w:t>
      </w:r>
    </w:p>
    <w:p w14:paraId="0A3905FD" w14:textId="77777777" w:rsidR="009F756E" w:rsidRDefault="009F756E" w:rsidP="009F756E">
      <w:pPr>
        <w:numPr>
          <w:ilvl w:val="1"/>
          <w:numId w:val="4"/>
        </w:numPr>
        <w:spacing w:line="360" w:lineRule="auto"/>
        <w:jc w:val="both"/>
        <w:rPr>
          <w:rFonts w:ascii="Verdana" w:hAnsi="Verdana" w:cs="Tahoma"/>
          <w:sz w:val="20"/>
          <w:szCs w:val="20"/>
        </w:rPr>
      </w:pPr>
      <w:r>
        <w:rPr>
          <w:rFonts w:ascii="Verdana" w:hAnsi="Verdana" w:cs="Tahoma"/>
          <w:sz w:val="20"/>
          <w:szCs w:val="20"/>
        </w:rPr>
        <w:t xml:space="preserve">During each group meeting. Discuss what has been achieved and how much more is left to accomplish for the persons weekly task. </w:t>
      </w:r>
    </w:p>
    <w:p w14:paraId="48A770B5" w14:textId="77777777" w:rsidR="009F756E" w:rsidRPr="009F756E" w:rsidRDefault="009F756E" w:rsidP="009F756E">
      <w:pPr>
        <w:spacing w:line="360" w:lineRule="auto"/>
        <w:ind w:left="720"/>
        <w:jc w:val="both"/>
        <w:rPr>
          <w:rFonts w:ascii="Verdana" w:hAnsi="Verdana" w:cs="Tahoma"/>
          <w:sz w:val="20"/>
          <w:szCs w:val="20"/>
        </w:rPr>
      </w:pPr>
    </w:p>
    <w:p w14:paraId="5A9BB9A0" w14:textId="77777777" w:rsidR="009F756E" w:rsidRDefault="009F756E" w:rsidP="009F756E">
      <w:pPr>
        <w:widowControl/>
        <w:suppressAutoHyphens w:val="0"/>
        <w:rPr>
          <w:rFonts w:ascii="Verdana" w:hAnsi="Verdana" w:cs="Tahoma"/>
          <w:sz w:val="20"/>
          <w:szCs w:val="20"/>
        </w:rPr>
      </w:pPr>
    </w:p>
    <w:p w14:paraId="232D2238" w14:textId="77777777" w:rsidR="009F756E" w:rsidRPr="009F756E" w:rsidRDefault="009F756E" w:rsidP="009F756E">
      <w:pPr>
        <w:widowControl/>
        <w:suppressAutoHyphens w:val="0"/>
        <w:rPr>
          <w:rFonts w:ascii="Verdana" w:hAnsi="Verdana" w:cs="Tahoma"/>
          <w:sz w:val="20"/>
          <w:szCs w:val="20"/>
        </w:rPr>
      </w:pPr>
      <w:r w:rsidRPr="009F756E">
        <w:rPr>
          <w:rFonts w:ascii="Verdana" w:hAnsi="Verdana" w:cs="Tahoma"/>
          <w:sz w:val="20"/>
          <w:szCs w:val="20"/>
        </w:rPr>
        <w:br w:type="page"/>
      </w:r>
    </w:p>
    <w:p w14:paraId="158671D3" w14:textId="77777777" w:rsidR="009F756E" w:rsidRPr="009F756E" w:rsidRDefault="009F756E" w:rsidP="009F756E">
      <w:pPr>
        <w:spacing w:line="360" w:lineRule="auto"/>
        <w:jc w:val="both"/>
        <w:rPr>
          <w:rFonts w:ascii="Verdana" w:hAnsi="Verdana" w:cs="Tahoma"/>
          <w:sz w:val="20"/>
          <w:szCs w:val="20"/>
        </w:rPr>
      </w:pPr>
    </w:p>
    <w:p w14:paraId="61C956F6" w14:textId="77777777" w:rsidR="006356CE" w:rsidRPr="00FD57E6" w:rsidRDefault="009661BA" w:rsidP="00FD57E6">
      <w:pPr>
        <w:pStyle w:val="Heading2"/>
      </w:pPr>
      <w:bookmarkStart w:id="6" w:name="_Toc299977985"/>
      <w:r w:rsidRPr="00FD57E6">
        <w:t>N</w:t>
      </w:r>
      <w:r w:rsidR="006356CE" w:rsidRPr="00FD57E6">
        <w:t>on-</w:t>
      </w:r>
      <w:r w:rsidRPr="002927E0">
        <w:rPr>
          <w:szCs w:val="20"/>
        </w:rPr>
        <w:t>C</w:t>
      </w:r>
      <w:r w:rsidR="006356CE" w:rsidRPr="002927E0">
        <w:rPr>
          <w:szCs w:val="20"/>
        </w:rPr>
        <w:t>ompliance</w:t>
      </w:r>
      <w:bookmarkEnd w:id="6"/>
    </w:p>
    <w:p w14:paraId="0419F4C3" w14:textId="77777777" w:rsidR="006356CE" w:rsidRPr="007676E3" w:rsidRDefault="006356CE" w:rsidP="006356CE">
      <w:pPr>
        <w:spacing w:line="360" w:lineRule="auto"/>
        <w:jc w:val="both"/>
        <w:rPr>
          <w:rFonts w:ascii="Verdana" w:hAnsi="Verdana" w:cs="Tahoma"/>
          <w:sz w:val="20"/>
          <w:szCs w:val="20"/>
        </w:rPr>
      </w:pPr>
    </w:p>
    <w:p w14:paraId="72CF84B3" w14:textId="77777777"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1E22B925" w14:textId="77777777" w:rsidR="006356CE" w:rsidRDefault="001372FC" w:rsidP="006356CE">
      <w:pPr>
        <w:spacing w:line="360" w:lineRule="auto"/>
        <w:jc w:val="both"/>
        <w:rPr>
          <w:rFonts w:ascii="Verdana" w:hAnsi="Verdana" w:cs="Tahoma"/>
          <w:b/>
          <w:i/>
          <w:sz w:val="20"/>
          <w:szCs w:val="20"/>
        </w:rPr>
      </w:pPr>
      <w:r>
        <w:rPr>
          <w:rFonts w:ascii="Verdana" w:hAnsi="Verdana" w:cs="Tahoma"/>
          <w:b/>
          <w:i/>
          <w:sz w:val="20"/>
          <w:szCs w:val="20"/>
        </w:rPr>
        <w:t>M</w:t>
      </w:r>
      <w:r w:rsidRPr="007676E3">
        <w:rPr>
          <w:rFonts w:ascii="Verdana" w:hAnsi="Verdana" w:cs="Tahoma"/>
          <w:b/>
          <w:i/>
          <w:sz w:val="20"/>
          <w:szCs w:val="20"/>
        </w:rPr>
        <w:t>inor non-compliance</w:t>
      </w:r>
      <w:r>
        <w:rPr>
          <w:rFonts w:ascii="Verdana" w:hAnsi="Verdana" w:cs="Tahoma"/>
          <w:b/>
          <w:i/>
          <w:sz w:val="20"/>
          <w:szCs w:val="20"/>
        </w:rPr>
        <w:t>:</w:t>
      </w:r>
    </w:p>
    <w:p w14:paraId="35258C7F" w14:textId="77777777" w:rsidR="001372FC" w:rsidRDefault="001372FC" w:rsidP="006356CE">
      <w:pPr>
        <w:spacing w:line="360" w:lineRule="auto"/>
        <w:jc w:val="both"/>
        <w:rPr>
          <w:rFonts w:ascii="Verdana" w:hAnsi="Verdana" w:cs="Tahoma"/>
          <w:i/>
          <w:sz w:val="20"/>
          <w:szCs w:val="20"/>
        </w:rPr>
      </w:pPr>
      <w:r>
        <w:rPr>
          <w:rFonts w:ascii="Verdana" w:hAnsi="Verdana" w:cs="Tahoma"/>
          <w:i/>
          <w:sz w:val="20"/>
          <w:szCs w:val="20"/>
        </w:rPr>
        <w:t>Making members feel excluded</w:t>
      </w:r>
    </w:p>
    <w:p w14:paraId="7C8BA59F" w14:textId="77777777" w:rsidR="001372FC" w:rsidRDefault="001372FC" w:rsidP="006356CE">
      <w:pPr>
        <w:spacing w:line="360" w:lineRule="auto"/>
        <w:jc w:val="both"/>
        <w:rPr>
          <w:rFonts w:ascii="Verdana" w:hAnsi="Verdana" w:cs="Tahoma"/>
          <w:i/>
          <w:sz w:val="20"/>
          <w:szCs w:val="20"/>
        </w:rPr>
      </w:pPr>
      <w:r>
        <w:rPr>
          <w:rFonts w:ascii="Verdana" w:hAnsi="Verdana" w:cs="Tahoma"/>
          <w:i/>
          <w:sz w:val="20"/>
          <w:szCs w:val="20"/>
        </w:rPr>
        <w:t xml:space="preserve">Example of outcomes: Can possibly lead to lack in productivity and affect the learning of the student </w:t>
      </w:r>
    </w:p>
    <w:p w14:paraId="145DBB87" w14:textId="77777777" w:rsidR="001372FC" w:rsidRDefault="001372FC" w:rsidP="006356CE">
      <w:pPr>
        <w:spacing w:line="360" w:lineRule="auto"/>
        <w:jc w:val="both"/>
        <w:rPr>
          <w:rFonts w:ascii="Verdana" w:hAnsi="Verdana" w:cs="Tahoma"/>
          <w:i/>
          <w:sz w:val="20"/>
          <w:szCs w:val="20"/>
        </w:rPr>
      </w:pPr>
    </w:p>
    <w:p w14:paraId="6AEFD9C5" w14:textId="77777777" w:rsidR="001372FC" w:rsidRDefault="001372FC" w:rsidP="006356CE">
      <w:pPr>
        <w:spacing w:line="360" w:lineRule="auto"/>
        <w:jc w:val="both"/>
        <w:rPr>
          <w:rFonts w:ascii="Verdana" w:hAnsi="Verdana" w:cs="Tahoma"/>
          <w:i/>
          <w:sz w:val="20"/>
          <w:szCs w:val="20"/>
        </w:rPr>
      </w:pPr>
      <w:r>
        <w:rPr>
          <w:rFonts w:ascii="Verdana" w:hAnsi="Verdana" w:cs="Tahoma"/>
          <w:i/>
          <w:sz w:val="20"/>
          <w:szCs w:val="20"/>
        </w:rPr>
        <w:t>Not communicating regularly with the group</w:t>
      </w:r>
    </w:p>
    <w:p w14:paraId="0E824F75" w14:textId="77777777" w:rsidR="001372FC" w:rsidRDefault="001372FC" w:rsidP="006356CE">
      <w:pPr>
        <w:spacing w:line="360" w:lineRule="auto"/>
        <w:jc w:val="both"/>
        <w:rPr>
          <w:rFonts w:ascii="Verdana" w:hAnsi="Verdana" w:cs="Tahoma"/>
          <w:i/>
          <w:sz w:val="20"/>
          <w:szCs w:val="20"/>
        </w:rPr>
      </w:pPr>
      <w:r>
        <w:rPr>
          <w:rFonts w:ascii="Verdana" w:hAnsi="Verdana" w:cs="Tahoma"/>
          <w:i/>
          <w:sz w:val="20"/>
          <w:szCs w:val="20"/>
        </w:rPr>
        <w:t xml:space="preserve">Example of outcome: Other members may be unsure of what your tasks are and may hinder productivity of the rest of the group. </w:t>
      </w:r>
    </w:p>
    <w:p w14:paraId="382EFCC4" w14:textId="77777777" w:rsidR="001372FC" w:rsidRPr="001372FC" w:rsidRDefault="001372FC" w:rsidP="006356CE">
      <w:pPr>
        <w:spacing w:line="360" w:lineRule="auto"/>
        <w:jc w:val="both"/>
        <w:rPr>
          <w:rFonts w:ascii="Verdana" w:hAnsi="Verdana" w:cs="Tahoma"/>
          <w:i/>
          <w:sz w:val="20"/>
          <w:szCs w:val="20"/>
        </w:rPr>
      </w:pPr>
    </w:p>
    <w:p w14:paraId="7DA3CD0E" w14:textId="77777777" w:rsidR="009661BA" w:rsidRDefault="001372FC" w:rsidP="009661BA">
      <w:pPr>
        <w:spacing w:line="360" w:lineRule="auto"/>
        <w:jc w:val="both"/>
        <w:rPr>
          <w:rFonts w:ascii="Verdana" w:hAnsi="Verdana" w:cs="Tahoma"/>
          <w:b/>
          <w:i/>
          <w:sz w:val="20"/>
          <w:szCs w:val="20"/>
        </w:rPr>
      </w:pPr>
      <w:r>
        <w:rPr>
          <w:rFonts w:ascii="Verdana" w:hAnsi="Verdana" w:cs="Tahoma"/>
          <w:b/>
          <w:i/>
          <w:sz w:val="20"/>
          <w:szCs w:val="20"/>
        </w:rPr>
        <w:t>M</w:t>
      </w:r>
      <w:r w:rsidR="006356CE" w:rsidRPr="007676E3">
        <w:rPr>
          <w:rFonts w:ascii="Verdana" w:hAnsi="Verdana" w:cs="Tahoma"/>
          <w:b/>
          <w:i/>
          <w:sz w:val="20"/>
          <w:szCs w:val="20"/>
        </w:rPr>
        <w:t>ajor non-compliance</w:t>
      </w:r>
      <w:r>
        <w:rPr>
          <w:rFonts w:ascii="Verdana" w:hAnsi="Verdana" w:cs="Tahoma"/>
          <w:b/>
          <w:i/>
          <w:sz w:val="20"/>
          <w:szCs w:val="20"/>
        </w:rPr>
        <w:t>:</w:t>
      </w:r>
    </w:p>
    <w:p w14:paraId="0FFE9AD5" w14:textId="77777777" w:rsidR="001372FC" w:rsidRDefault="001372FC" w:rsidP="009661BA">
      <w:pPr>
        <w:spacing w:line="360" w:lineRule="auto"/>
        <w:jc w:val="both"/>
        <w:rPr>
          <w:rFonts w:ascii="Verdana" w:hAnsi="Verdana" w:cs="Tahoma"/>
          <w:i/>
          <w:sz w:val="20"/>
          <w:szCs w:val="20"/>
        </w:rPr>
      </w:pPr>
      <w:r>
        <w:rPr>
          <w:rFonts w:ascii="Verdana" w:hAnsi="Verdana" w:cs="Tahoma"/>
          <w:i/>
          <w:sz w:val="20"/>
          <w:szCs w:val="20"/>
        </w:rPr>
        <w:t xml:space="preserve">Not showing to group meetings </w:t>
      </w:r>
    </w:p>
    <w:p w14:paraId="3586A3E3" w14:textId="77777777" w:rsidR="001372FC" w:rsidRDefault="001372FC" w:rsidP="009661BA">
      <w:pPr>
        <w:spacing w:line="360" w:lineRule="auto"/>
        <w:jc w:val="both"/>
        <w:rPr>
          <w:rFonts w:ascii="Verdana" w:hAnsi="Verdana" w:cs="Tahoma"/>
          <w:i/>
          <w:sz w:val="20"/>
          <w:szCs w:val="20"/>
        </w:rPr>
      </w:pPr>
      <w:r>
        <w:rPr>
          <w:rFonts w:ascii="Verdana" w:hAnsi="Verdana" w:cs="Tahoma"/>
          <w:i/>
          <w:sz w:val="20"/>
          <w:szCs w:val="20"/>
        </w:rPr>
        <w:t xml:space="preserve">Why this is major: Causes confusions and possible overlapping of work by group members </w:t>
      </w:r>
    </w:p>
    <w:p w14:paraId="094A1263" w14:textId="77777777" w:rsidR="001372FC" w:rsidRDefault="001372FC" w:rsidP="009661BA">
      <w:pPr>
        <w:spacing w:line="360" w:lineRule="auto"/>
        <w:jc w:val="both"/>
        <w:rPr>
          <w:rFonts w:ascii="Verdana" w:hAnsi="Verdana" w:cs="Tahoma"/>
          <w:i/>
          <w:sz w:val="20"/>
          <w:szCs w:val="20"/>
        </w:rPr>
      </w:pPr>
    </w:p>
    <w:p w14:paraId="79B0080C" w14:textId="77777777" w:rsidR="001372FC" w:rsidRDefault="001372FC" w:rsidP="009661BA">
      <w:pPr>
        <w:spacing w:line="360" w:lineRule="auto"/>
        <w:jc w:val="both"/>
        <w:rPr>
          <w:rFonts w:ascii="Verdana" w:hAnsi="Verdana" w:cs="Tahoma"/>
          <w:i/>
          <w:sz w:val="20"/>
          <w:szCs w:val="20"/>
        </w:rPr>
      </w:pPr>
      <w:r>
        <w:rPr>
          <w:rFonts w:ascii="Verdana" w:hAnsi="Verdana" w:cs="Tahoma"/>
          <w:i/>
          <w:sz w:val="20"/>
          <w:szCs w:val="20"/>
        </w:rPr>
        <w:t>Not completing assigned tasks by agreed deadline</w:t>
      </w:r>
    </w:p>
    <w:p w14:paraId="7131BB61" w14:textId="77777777" w:rsidR="001372FC" w:rsidRDefault="001372FC" w:rsidP="009661BA">
      <w:pPr>
        <w:spacing w:line="360" w:lineRule="auto"/>
        <w:jc w:val="both"/>
        <w:rPr>
          <w:rFonts w:ascii="Verdana" w:hAnsi="Verdana" w:cs="Tahoma"/>
          <w:i/>
          <w:sz w:val="20"/>
          <w:szCs w:val="20"/>
        </w:rPr>
      </w:pPr>
      <w:r>
        <w:rPr>
          <w:rFonts w:ascii="Verdana" w:hAnsi="Verdana" w:cs="Tahoma"/>
          <w:i/>
          <w:sz w:val="20"/>
          <w:szCs w:val="20"/>
        </w:rPr>
        <w:t xml:space="preserve">Why this is major: Causes other members to take on another students work. </w:t>
      </w:r>
    </w:p>
    <w:p w14:paraId="1BEE5E5E" w14:textId="77777777" w:rsidR="001372FC" w:rsidRDefault="001372FC" w:rsidP="009661BA">
      <w:pPr>
        <w:spacing w:line="360" w:lineRule="auto"/>
        <w:jc w:val="both"/>
        <w:rPr>
          <w:rFonts w:ascii="Verdana" w:hAnsi="Verdana" w:cs="Tahoma"/>
          <w:i/>
          <w:sz w:val="20"/>
          <w:szCs w:val="20"/>
        </w:rPr>
      </w:pPr>
    </w:p>
    <w:p w14:paraId="22A705CE" w14:textId="77777777" w:rsidR="001372FC" w:rsidRDefault="001372FC" w:rsidP="009661BA">
      <w:pPr>
        <w:spacing w:line="360" w:lineRule="auto"/>
        <w:jc w:val="both"/>
        <w:rPr>
          <w:rFonts w:ascii="Verdana" w:hAnsi="Verdana" w:cs="Tahoma"/>
          <w:i/>
          <w:sz w:val="20"/>
          <w:szCs w:val="20"/>
        </w:rPr>
      </w:pPr>
      <w:r>
        <w:rPr>
          <w:rFonts w:ascii="Verdana" w:hAnsi="Verdana" w:cs="Tahoma"/>
          <w:i/>
          <w:sz w:val="20"/>
          <w:szCs w:val="20"/>
        </w:rPr>
        <w:t xml:space="preserve">Breaking away from plan without good reason or consulting the group </w:t>
      </w:r>
    </w:p>
    <w:p w14:paraId="7C967883" w14:textId="77777777" w:rsidR="001372FC" w:rsidRPr="001372FC" w:rsidRDefault="001372FC" w:rsidP="009661BA">
      <w:pPr>
        <w:spacing w:line="360" w:lineRule="auto"/>
        <w:jc w:val="both"/>
        <w:rPr>
          <w:rFonts w:ascii="Verdana" w:hAnsi="Verdana" w:cs="Tahoma"/>
          <w:i/>
          <w:sz w:val="20"/>
          <w:szCs w:val="20"/>
        </w:rPr>
      </w:pPr>
      <w:r>
        <w:rPr>
          <w:rFonts w:ascii="Verdana" w:hAnsi="Verdana" w:cs="Tahoma"/>
          <w:i/>
          <w:sz w:val="20"/>
          <w:szCs w:val="20"/>
        </w:rPr>
        <w:t xml:space="preserve">Why this is major: The group can offer insight into whether or not it is a good direction to go in. Could potentially lead to a poor final product and affect everyone’s grade. </w:t>
      </w:r>
    </w:p>
    <w:p w14:paraId="339A4123" w14:textId="77777777" w:rsidR="006356CE" w:rsidRPr="007676E3" w:rsidRDefault="006356CE" w:rsidP="006356CE">
      <w:pPr>
        <w:spacing w:line="360" w:lineRule="auto"/>
        <w:jc w:val="both"/>
        <w:rPr>
          <w:rFonts w:ascii="Verdana" w:hAnsi="Verdana" w:cs="Tahoma"/>
          <w:sz w:val="20"/>
          <w:szCs w:val="20"/>
        </w:rPr>
      </w:pPr>
    </w:p>
    <w:p w14:paraId="3FC1A5D2" w14:textId="77777777" w:rsidR="006356CE" w:rsidRDefault="006356CE" w:rsidP="006356CE">
      <w:pPr>
        <w:spacing w:line="360" w:lineRule="auto"/>
        <w:jc w:val="both"/>
        <w:rPr>
          <w:rFonts w:ascii="Verdana" w:hAnsi="Verdana" w:cs="Tahoma"/>
          <w:sz w:val="20"/>
          <w:szCs w:val="20"/>
        </w:rPr>
      </w:pPr>
    </w:p>
    <w:p w14:paraId="0303356C" w14:textId="77777777" w:rsidR="00FD57E6" w:rsidRPr="007676E3" w:rsidRDefault="00FD57E6" w:rsidP="00FD57E6">
      <w:pPr>
        <w:pStyle w:val="Heading2"/>
      </w:pPr>
      <w:bookmarkStart w:id="7" w:name="_Toc299977986"/>
      <w:r>
        <w:t>Dispute Resolution &amp; Conflict Management</w:t>
      </w:r>
      <w:bookmarkEnd w:id="7"/>
    </w:p>
    <w:p w14:paraId="2D251254" w14:textId="77777777"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14:paraId="023CECCD" w14:textId="77777777" w:rsidR="009661BA" w:rsidRPr="007676E3" w:rsidRDefault="009661BA" w:rsidP="006356CE">
      <w:pPr>
        <w:spacing w:line="360" w:lineRule="auto"/>
        <w:jc w:val="both"/>
        <w:rPr>
          <w:rFonts w:ascii="Verdana" w:hAnsi="Verdana" w:cs="Tahoma"/>
          <w:b/>
          <w:i/>
          <w:sz w:val="20"/>
          <w:szCs w:val="20"/>
        </w:rPr>
      </w:pPr>
    </w:p>
    <w:p w14:paraId="76551523"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14:paraId="3918E76A" w14:textId="77777777" w:rsidR="001372FC" w:rsidRDefault="001372FC" w:rsidP="006356CE">
      <w:pPr>
        <w:spacing w:line="360" w:lineRule="auto"/>
        <w:jc w:val="both"/>
        <w:rPr>
          <w:rFonts w:ascii="Verdana" w:hAnsi="Verdana" w:cs="Tahoma"/>
          <w:i/>
          <w:sz w:val="20"/>
          <w:szCs w:val="20"/>
        </w:rPr>
      </w:pPr>
      <w:r>
        <w:rPr>
          <w:rFonts w:ascii="Verdana" w:hAnsi="Verdana" w:cs="Tahoma"/>
          <w:i/>
          <w:sz w:val="20"/>
          <w:szCs w:val="20"/>
        </w:rPr>
        <w:t xml:space="preserve">Should Minor breaches be made, the group will internally deal with the issue amongst its members. Any member may either deal with the issue directly or can consult with the group representative for a possible resolution. Either way, all team members should be made aware of the problem and agree on the outcome. </w:t>
      </w:r>
    </w:p>
    <w:p w14:paraId="0B72961E" w14:textId="77777777" w:rsidR="006356CE"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lastRenderedPageBreak/>
        <w:t>A</w:t>
      </w:r>
      <w:r w:rsidR="005B184B">
        <w:rPr>
          <w:rFonts w:ascii="Verdana" w:hAnsi="Verdana" w:cs="Tahoma"/>
          <w:b/>
          <w:i/>
          <w:sz w:val="20"/>
          <w:szCs w:val="20"/>
        </w:rPr>
        <w:t>greement</w:t>
      </w:r>
      <w:r w:rsidRPr="007676E3">
        <w:rPr>
          <w:rFonts w:ascii="Verdana" w:hAnsi="Verdana" w:cs="Tahoma"/>
          <w:b/>
          <w:i/>
          <w:sz w:val="20"/>
          <w:szCs w:val="20"/>
        </w:rPr>
        <w:t>.</w:t>
      </w:r>
    </w:p>
    <w:p w14:paraId="45F5B0C0" w14:textId="77777777" w:rsidR="001372FC" w:rsidRPr="001372FC" w:rsidRDefault="001372FC" w:rsidP="006356CE">
      <w:pPr>
        <w:spacing w:line="360" w:lineRule="auto"/>
        <w:jc w:val="both"/>
        <w:rPr>
          <w:rFonts w:ascii="Verdana" w:hAnsi="Verdana" w:cs="Tahoma"/>
          <w:i/>
          <w:sz w:val="20"/>
          <w:szCs w:val="20"/>
        </w:rPr>
      </w:pPr>
      <w:r>
        <w:rPr>
          <w:rFonts w:ascii="Verdana" w:hAnsi="Verdana" w:cs="Tahoma"/>
          <w:i/>
          <w:sz w:val="20"/>
          <w:szCs w:val="20"/>
        </w:rPr>
        <w:t>Should major breaches be made the group should offer to deal with the problem internally. However should another breach be made the group will immediately contact the appropriate QUT staff members to either ask for a resolution to the issue or for the</w:t>
      </w:r>
      <w:r w:rsidR="00D65EF1">
        <w:rPr>
          <w:rFonts w:ascii="Verdana" w:hAnsi="Verdana" w:cs="Tahoma"/>
          <w:i/>
          <w:sz w:val="20"/>
          <w:szCs w:val="20"/>
        </w:rPr>
        <w:t xml:space="preserve"> offending</w:t>
      </w:r>
      <w:r>
        <w:rPr>
          <w:rFonts w:ascii="Verdana" w:hAnsi="Verdana" w:cs="Tahoma"/>
          <w:i/>
          <w:sz w:val="20"/>
          <w:szCs w:val="20"/>
        </w:rPr>
        <w:t xml:space="preserve"> team member to be removed or replaced. </w:t>
      </w:r>
    </w:p>
    <w:p w14:paraId="7D8A83E6" w14:textId="77777777" w:rsidR="00226077" w:rsidRDefault="00226077" w:rsidP="006356CE">
      <w:pPr>
        <w:pStyle w:val="Heading1"/>
        <w:numPr>
          <w:ilvl w:val="0"/>
          <w:numId w:val="0"/>
        </w:numPr>
        <w:rPr>
          <w:rFonts w:cs="Tahoma"/>
          <w:szCs w:val="20"/>
        </w:rPr>
      </w:pPr>
    </w:p>
    <w:p w14:paraId="45F2F9B4" w14:textId="77777777" w:rsidR="00F11AE6" w:rsidRPr="007676E3" w:rsidRDefault="00012FE1" w:rsidP="006356CE">
      <w:pPr>
        <w:pStyle w:val="Heading1"/>
        <w:numPr>
          <w:ilvl w:val="0"/>
          <w:numId w:val="0"/>
        </w:numPr>
        <w:rPr>
          <w:rFonts w:cs="Tahoma"/>
          <w:szCs w:val="20"/>
        </w:rPr>
      </w:pPr>
      <w:bookmarkStart w:id="8"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8"/>
    </w:p>
    <w:p w14:paraId="15623EA4" w14:textId="77777777" w:rsidR="00255491" w:rsidRDefault="00255491" w:rsidP="00BD3E2D">
      <w:pPr>
        <w:spacing w:line="360" w:lineRule="auto"/>
        <w:jc w:val="both"/>
        <w:rPr>
          <w:rFonts w:ascii="Verdana" w:hAnsi="Verdana" w:cs="Tahoma"/>
          <w:sz w:val="20"/>
          <w:szCs w:val="20"/>
        </w:rPr>
      </w:pPr>
    </w:p>
    <w:p w14:paraId="7509E1A8" w14:textId="77777777"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AC7F9F">
        <w:rPr>
          <w:rFonts w:ascii="Verdana" w:hAnsi="Verdana" w:cs="Tahoma"/>
          <w:sz w:val="20"/>
          <w:szCs w:val="20"/>
        </w:rPr>
        <w:t>Bookhunters</w:t>
      </w:r>
      <w:r w:rsidR="00D65EF1">
        <w:rPr>
          <w:rFonts w:ascii="Verdana" w:hAnsi="Verdana" w:cs="Tahoma"/>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AC7F9F">
        <w:rPr>
          <w:rFonts w:ascii="Verdana" w:hAnsi="Verdana" w:cs="Tahoma"/>
          <w:sz w:val="20"/>
          <w:szCs w:val="20"/>
        </w:rPr>
        <w:t>book sharing</w:t>
      </w:r>
      <w:r w:rsidR="00D65EF1">
        <w:rPr>
          <w:rFonts w:ascii="Verdana" w:hAnsi="Verdana" w:cs="Tahoma"/>
          <w:sz w:val="20"/>
          <w:szCs w:val="20"/>
        </w:rPr>
        <w:t xml:space="preserve"> project.</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00AC7F9F">
        <w:rPr>
          <w:rFonts w:ascii="Verdana" w:hAnsi="Verdana" w:cs="Tahoma"/>
          <w:sz w:val="20"/>
          <w:szCs w:val="20"/>
        </w:rPr>
        <w:t>Bookhunters</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1722E032" w14:textId="77777777" w:rsidR="00681837" w:rsidRPr="007676E3" w:rsidRDefault="00681837" w:rsidP="00702894">
      <w:pPr>
        <w:spacing w:line="360" w:lineRule="auto"/>
        <w:jc w:val="both"/>
        <w:rPr>
          <w:rFonts w:ascii="Verdana" w:hAnsi="Verdana" w:cs="Tahoma"/>
          <w:sz w:val="20"/>
          <w:szCs w:val="20"/>
        </w:rPr>
      </w:pPr>
    </w:p>
    <w:p w14:paraId="2FFFA2E0" w14:textId="77777777"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9" w:name="_Toc299977988"/>
      <w:r w:rsidR="00C27DCD" w:rsidRPr="007676E3">
        <w:rPr>
          <w:rFonts w:cs="Tahoma"/>
          <w:szCs w:val="20"/>
        </w:rPr>
        <w:lastRenderedPageBreak/>
        <w:t>References</w:t>
      </w:r>
      <w:bookmarkEnd w:id="9"/>
    </w:p>
    <w:p w14:paraId="7D183480" w14:textId="77777777" w:rsidR="00F172AE" w:rsidRPr="007676E3" w:rsidRDefault="00F172AE" w:rsidP="00F172AE">
      <w:pPr>
        <w:ind w:left="144"/>
        <w:rPr>
          <w:rFonts w:ascii="Verdana" w:hAnsi="Verdana" w:cs="Tahoma"/>
          <w:sz w:val="20"/>
          <w:szCs w:val="20"/>
        </w:rPr>
      </w:pPr>
    </w:p>
    <w:p w14:paraId="24A31D7E" w14:textId="77777777" w:rsidR="00C27DCD" w:rsidRPr="007676E3" w:rsidRDefault="00C27DCD" w:rsidP="00E53C10">
      <w:pPr>
        <w:jc w:val="both"/>
        <w:rPr>
          <w:rFonts w:ascii="Verdana" w:hAnsi="Verdana" w:cs="Tahoma"/>
          <w:sz w:val="20"/>
          <w:szCs w:val="20"/>
        </w:rPr>
      </w:pPr>
    </w:p>
    <w:p w14:paraId="20AF4284" w14:textId="77777777"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14:paraId="7E979053" w14:textId="77777777" w:rsidR="00BF229A" w:rsidRPr="007676E3" w:rsidRDefault="00BF229A" w:rsidP="00BF229A">
      <w:pPr>
        <w:rPr>
          <w:rFonts w:ascii="Verdana" w:hAnsi="Verdana" w:cs="Tahoma"/>
          <w:sz w:val="20"/>
          <w:szCs w:val="20"/>
        </w:rPr>
      </w:pPr>
    </w:p>
    <w:p w14:paraId="1788C035" w14:textId="77777777" w:rsidR="00226077" w:rsidRPr="00226077" w:rsidRDefault="00226077" w:rsidP="00AD67D7">
      <w:pPr>
        <w:pStyle w:val="Heading1"/>
        <w:numPr>
          <w:ilvl w:val="0"/>
          <w:numId w:val="0"/>
        </w:numPr>
      </w:pPr>
      <w:r>
        <w:rPr>
          <w:sz w:val="20"/>
        </w:rPr>
        <w:br w:type="page"/>
      </w:r>
      <w:bookmarkStart w:id="10" w:name="_Toc299977989"/>
      <w:r w:rsidRPr="00226077">
        <w:lastRenderedPageBreak/>
        <w:t xml:space="preserve">Appendix – </w:t>
      </w:r>
      <w:r>
        <w:t xml:space="preserve">Team </w:t>
      </w:r>
      <w:r w:rsidR="005B184B">
        <w:t>Agreement</w:t>
      </w:r>
      <w:r>
        <w:t xml:space="preserve"> </w:t>
      </w:r>
      <w:r w:rsidRPr="00226077">
        <w:t>Guidelines</w:t>
      </w:r>
      <w:bookmarkEnd w:id="10"/>
      <w:r w:rsidRPr="00226077">
        <w:t xml:space="preserve"> </w:t>
      </w:r>
    </w:p>
    <w:p w14:paraId="74427510" w14:textId="77777777" w:rsidR="00226077" w:rsidRPr="00C041F0" w:rsidRDefault="00226077" w:rsidP="00226077">
      <w:pPr>
        <w:rPr>
          <w:rFonts w:ascii="Verdana" w:hAnsi="Verdana" w:cs="Tahoma"/>
          <w:b/>
          <w:sz w:val="20"/>
          <w:szCs w:val="20"/>
        </w:rPr>
      </w:pPr>
    </w:p>
    <w:p w14:paraId="3491CF6A"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58CEDEDD" w14:textId="77777777" w:rsidR="00226077" w:rsidRPr="00C041F0" w:rsidRDefault="00226077" w:rsidP="00226077">
      <w:pPr>
        <w:spacing w:line="360" w:lineRule="auto"/>
        <w:rPr>
          <w:rFonts w:ascii="Verdana" w:hAnsi="Verdana" w:cs="Tahoma"/>
          <w:sz w:val="20"/>
          <w:szCs w:val="20"/>
        </w:rPr>
      </w:pPr>
    </w:p>
    <w:p w14:paraId="13489775"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14:paraId="62E72ECE" w14:textId="77777777" w:rsidR="00226077" w:rsidRPr="00C041F0" w:rsidRDefault="00226077" w:rsidP="00226077">
      <w:pPr>
        <w:spacing w:line="360" w:lineRule="auto"/>
        <w:rPr>
          <w:rFonts w:ascii="Verdana" w:hAnsi="Verdana" w:cs="Tahoma"/>
          <w:sz w:val="20"/>
          <w:szCs w:val="20"/>
        </w:rPr>
      </w:pPr>
    </w:p>
    <w:p w14:paraId="59FB83BB" w14:textId="77777777"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14:paraId="20F9702E" w14:textId="77777777" w:rsidR="00226077" w:rsidRDefault="00226077" w:rsidP="00226077">
      <w:pPr>
        <w:spacing w:line="360" w:lineRule="auto"/>
        <w:rPr>
          <w:rFonts w:ascii="Verdana" w:hAnsi="Verdana" w:cs="Tahoma"/>
          <w:sz w:val="20"/>
          <w:szCs w:val="20"/>
        </w:rPr>
      </w:pPr>
    </w:p>
    <w:p w14:paraId="1C5166FC"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14:paraId="79E895F4" w14:textId="77777777" w:rsidR="00226077" w:rsidRPr="00C041F0" w:rsidRDefault="00226077" w:rsidP="00226077">
      <w:pPr>
        <w:spacing w:line="360" w:lineRule="auto"/>
        <w:rPr>
          <w:rFonts w:ascii="Verdana" w:hAnsi="Verdana" w:cs="Tahoma"/>
          <w:sz w:val="20"/>
          <w:szCs w:val="20"/>
        </w:rPr>
      </w:pPr>
    </w:p>
    <w:p w14:paraId="6ACDAB9F" w14:textId="77777777" w:rsidR="00226077" w:rsidRPr="00C041F0" w:rsidRDefault="00226077" w:rsidP="00AD67D7">
      <w:pPr>
        <w:pStyle w:val="Heading2"/>
        <w:numPr>
          <w:ilvl w:val="0"/>
          <w:numId w:val="0"/>
        </w:numPr>
      </w:pPr>
      <w:bookmarkStart w:id="11" w:name="_Toc299977990"/>
      <w:r w:rsidRPr="00C041F0">
        <w:t xml:space="preserve">Possible Topics for </w:t>
      </w:r>
      <w:r w:rsidR="005B184B">
        <w:t>Agreement</w:t>
      </w:r>
      <w:r w:rsidRPr="00C041F0">
        <w:t xml:space="preserve"> Principles</w:t>
      </w:r>
      <w:bookmarkEnd w:id="11"/>
      <w:r w:rsidRPr="00C041F0">
        <w:t xml:space="preserve">  </w:t>
      </w:r>
    </w:p>
    <w:p w14:paraId="6F3DE7DF"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34F5529E"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14:paraId="426F53EF"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14:paraId="43F3DE2D"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14:paraId="7D9F42D4"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14:paraId="61D3C117"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14:paraId="13A375C9"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14:paraId="00EA5F1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14:paraId="3A4F8CC4"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14:paraId="18D7FBA5"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14:paraId="30DDAFFA"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14:paraId="43B4C4CA"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14:paraId="08EE515A"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14:paraId="39B3A69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14:paraId="3C0BA25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14:paraId="25608EA5"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14:paraId="044D2703" w14:textId="77777777" w:rsidR="00226077" w:rsidRPr="00C041F0" w:rsidRDefault="00226077" w:rsidP="00226077">
      <w:pPr>
        <w:spacing w:before="120" w:after="120"/>
        <w:rPr>
          <w:rFonts w:ascii="Verdana" w:hAnsi="Verdana" w:cs="Tahoma"/>
          <w:b/>
          <w:sz w:val="20"/>
          <w:szCs w:val="20"/>
        </w:rPr>
      </w:pPr>
    </w:p>
    <w:p w14:paraId="1EDE541E" w14:textId="77777777" w:rsidR="00226077" w:rsidRPr="00C041F0" w:rsidRDefault="00226077" w:rsidP="00AD67D7">
      <w:pPr>
        <w:pStyle w:val="Heading2"/>
        <w:numPr>
          <w:ilvl w:val="0"/>
          <w:numId w:val="0"/>
        </w:numPr>
      </w:pPr>
      <w:bookmarkStart w:id="12" w:name="_Toc299977991"/>
      <w:r w:rsidRPr="00C041F0">
        <w:t>Communication and Operational Process Topics</w:t>
      </w:r>
      <w:bookmarkEnd w:id="12"/>
    </w:p>
    <w:p w14:paraId="524DB4F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0A23B502"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14:paraId="16E3C254"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(eg progress made, issues);</w:t>
      </w:r>
    </w:p>
    <w:p w14:paraId="3AA2D7A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(eg meeting date, attendees, issues discussed, decisions, actions) and enter the data in TeamWorker when necessary;</w:t>
      </w:r>
    </w:p>
    <w:p w14:paraId="1436D711"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14:paraId="16E554A9"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14:paraId="76ED94AF"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14:paraId="136DEDBF"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14:paraId="7B4668B6"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14:paraId="572C1463"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14:paraId="511706FC"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14:paraId="7B73D666"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14:paraId="25F4F3A1"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14:paraId="4133229B"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14:paraId="61C37A36" w14:textId="77777777" w:rsidR="00226077" w:rsidRPr="00C041F0" w:rsidRDefault="00226077" w:rsidP="00226077">
      <w:pPr>
        <w:spacing w:line="360" w:lineRule="auto"/>
        <w:rPr>
          <w:rFonts w:ascii="Verdana" w:hAnsi="Verdana" w:cs="Tahoma"/>
          <w:sz w:val="20"/>
          <w:szCs w:val="20"/>
        </w:rPr>
      </w:pPr>
    </w:p>
    <w:p w14:paraId="233444A8" w14:textId="77777777" w:rsidR="00226077" w:rsidRDefault="00226077" w:rsidP="00226077">
      <w:pPr>
        <w:rPr>
          <w:rFonts w:ascii="Verdana" w:hAnsi="Verdana" w:cs="Tahoma"/>
          <w:b/>
          <w:sz w:val="20"/>
          <w:szCs w:val="20"/>
        </w:rPr>
      </w:pPr>
    </w:p>
    <w:p w14:paraId="273AAF1C" w14:textId="77777777" w:rsidR="00226077" w:rsidRDefault="00226077" w:rsidP="00226077">
      <w:pPr>
        <w:rPr>
          <w:rFonts w:ascii="Verdana" w:hAnsi="Verdana" w:cs="Tahoma"/>
          <w:b/>
          <w:sz w:val="20"/>
          <w:szCs w:val="20"/>
        </w:rPr>
      </w:pPr>
    </w:p>
    <w:p w14:paraId="115C82FE" w14:textId="77777777" w:rsidR="00226077" w:rsidRDefault="00226077" w:rsidP="00226077">
      <w:pPr>
        <w:rPr>
          <w:rFonts w:ascii="Verdana" w:hAnsi="Verdana" w:cs="Tahoma"/>
          <w:b/>
          <w:sz w:val="20"/>
          <w:szCs w:val="20"/>
        </w:rPr>
      </w:pPr>
    </w:p>
    <w:p w14:paraId="2519F822" w14:textId="77777777" w:rsidR="00226077" w:rsidRDefault="00226077" w:rsidP="00226077">
      <w:pPr>
        <w:rPr>
          <w:rFonts w:ascii="Verdana" w:hAnsi="Verdana" w:cs="Tahoma"/>
          <w:b/>
          <w:sz w:val="20"/>
          <w:szCs w:val="20"/>
        </w:rPr>
      </w:pPr>
    </w:p>
    <w:p w14:paraId="7050EA1E" w14:textId="77777777" w:rsidR="00226077" w:rsidRDefault="00226077" w:rsidP="00226077">
      <w:pPr>
        <w:rPr>
          <w:rFonts w:ascii="Verdana" w:hAnsi="Verdana" w:cs="Tahoma"/>
          <w:b/>
          <w:sz w:val="20"/>
          <w:szCs w:val="20"/>
        </w:rPr>
      </w:pPr>
    </w:p>
    <w:p w14:paraId="6B3282D2" w14:textId="77777777" w:rsidR="00226077" w:rsidRDefault="00226077" w:rsidP="00226077">
      <w:pPr>
        <w:rPr>
          <w:rFonts w:ascii="Verdana" w:hAnsi="Verdana" w:cs="Tahoma"/>
          <w:b/>
          <w:sz w:val="20"/>
          <w:szCs w:val="20"/>
        </w:rPr>
      </w:pPr>
    </w:p>
    <w:p w14:paraId="0BD1B14C" w14:textId="77777777" w:rsidR="00226077" w:rsidRDefault="00226077" w:rsidP="00226077">
      <w:pPr>
        <w:rPr>
          <w:rFonts w:ascii="Verdana" w:hAnsi="Verdana" w:cs="Tahoma"/>
          <w:b/>
          <w:sz w:val="20"/>
          <w:szCs w:val="20"/>
        </w:rPr>
      </w:pPr>
    </w:p>
    <w:p w14:paraId="068B5F98" w14:textId="77777777" w:rsidR="00226077" w:rsidRDefault="00226077" w:rsidP="00226077">
      <w:pPr>
        <w:rPr>
          <w:rFonts w:ascii="Verdana" w:hAnsi="Verdana" w:cs="Tahoma"/>
          <w:b/>
          <w:sz w:val="20"/>
          <w:szCs w:val="20"/>
        </w:rPr>
      </w:pPr>
    </w:p>
    <w:p w14:paraId="2BDEF96D" w14:textId="77777777" w:rsidR="00226077" w:rsidRDefault="00226077" w:rsidP="00226077">
      <w:pPr>
        <w:rPr>
          <w:rFonts w:ascii="Verdana" w:hAnsi="Verdana" w:cs="Tahoma"/>
          <w:b/>
          <w:sz w:val="20"/>
          <w:szCs w:val="20"/>
        </w:rPr>
      </w:pPr>
    </w:p>
    <w:p w14:paraId="24138EB6" w14:textId="77777777" w:rsidR="00226077" w:rsidRDefault="00226077" w:rsidP="00226077">
      <w:pPr>
        <w:rPr>
          <w:rFonts w:ascii="Verdana" w:hAnsi="Verdana" w:cs="Tahoma"/>
          <w:b/>
          <w:sz w:val="20"/>
          <w:szCs w:val="20"/>
        </w:rPr>
      </w:pPr>
    </w:p>
    <w:p w14:paraId="1D5693DE" w14:textId="77777777" w:rsidR="00226077" w:rsidRDefault="00226077" w:rsidP="00226077">
      <w:pPr>
        <w:rPr>
          <w:rFonts w:ascii="Verdana" w:hAnsi="Verdana" w:cs="Tahoma"/>
          <w:b/>
          <w:sz w:val="20"/>
          <w:szCs w:val="20"/>
        </w:rPr>
      </w:pPr>
    </w:p>
    <w:p w14:paraId="1D736485" w14:textId="77777777" w:rsidR="00226077" w:rsidRPr="00C041F0" w:rsidRDefault="00226077" w:rsidP="00AD67D7">
      <w:pPr>
        <w:pStyle w:val="Heading2"/>
        <w:numPr>
          <w:ilvl w:val="0"/>
          <w:numId w:val="0"/>
        </w:numPr>
      </w:pPr>
      <w:bookmarkStart w:id="13" w:name="_Toc299977992"/>
      <w:r w:rsidRPr="00C041F0">
        <w:t>Defining Major and Minor Non-Compliance</w:t>
      </w:r>
      <w:bookmarkEnd w:id="13"/>
    </w:p>
    <w:p w14:paraId="6EE416FC" w14:textId="77777777" w:rsidR="00226077" w:rsidRPr="00C041F0" w:rsidRDefault="00226077" w:rsidP="00226077">
      <w:pPr>
        <w:rPr>
          <w:rFonts w:ascii="Verdana" w:hAnsi="Verdana" w:cs="Tahoma"/>
          <w:b/>
          <w:sz w:val="20"/>
          <w:szCs w:val="20"/>
        </w:rPr>
      </w:pPr>
    </w:p>
    <w:p w14:paraId="3F52A520"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6095A5E6" w14:textId="77777777" w:rsidR="00226077" w:rsidRPr="00C041F0" w:rsidRDefault="00226077" w:rsidP="00226077">
      <w:pPr>
        <w:spacing w:line="360" w:lineRule="auto"/>
        <w:rPr>
          <w:rFonts w:ascii="Verdana" w:hAnsi="Verdana" w:cs="Tahoma"/>
          <w:sz w:val="20"/>
          <w:szCs w:val="20"/>
        </w:rPr>
      </w:pPr>
    </w:p>
    <w:p w14:paraId="680A4A42"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14:paraId="6DCFC0C8" w14:textId="77777777" w:rsidR="00226077" w:rsidRPr="00C041F0" w:rsidRDefault="00226077" w:rsidP="00226077">
      <w:pPr>
        <w:spacing w:line="360" w:lineRule="auto"/>
        <w:rPr>
          <w:rFonts w:ascii="Verdana" w:hAnsi="Verdana" w:cs="Tahoma"/>
          <w:sz w:val="20"/>
          <w:szCs w:val="20"/>
        </w:rPr>
      </w:pPr>
    </w:p>
    <w:p w14:paraId="5623ADB1" w14:textId="77777777" w:rsidR="00226077" w:rsidRPr="00C041F0" w:rsidRDefault="00226077" w:rsidP="00AD67D7">
      <w:pPr>
        <w:pStyle w:val="Heading2"/>
        <w:numPr>
          <w:ilvl w:val="0"/>
          <w:numId w:val="0"/>
        </w:numPr>
      </w:pPr>
      <w:bookmarkStart w:id="14" w:name="_Toc299977993"/>
      <w:r w:rsidRPr="00C041F0">
        <w:t>Penalties for Major and Minor Non-Compliance</w:t>
      </w:r>
      <w:bookmarkEnd w:id="14"/>
    </w:p>
    <w:p w14:paraId="31CB5504" w14:textId="77777777" w:rsidR="00226077" w:rsidRPr="00C041F0" w:rsidRDefault="00226077" w:rsidP="00226077">
      <w:pPr>
        <w:rPr>
          <w:rFonts w:ascii="Verdana" w:hAnsi="Verdana" w:cs="Tahoma"/>
          <w:b/>
          <w:sz w:val="20"/>
          <w:szCs w:val="20"/>
        </w:rPr>
      </w:pPr>
    </w:p>
    <w:p w14:paraId="60893BA4"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0BC1DD78" w14:textId="77777777" w:rsidR="00226077" w:rsidRPr="00C041F0" w:rsidRDefault="00226077" w:rsidP="00226077">
      <w:pPr>
        <w:spacing w:line="360" w:lineRule="auto"/>
        <w:rPr>
          <w:rFonts w:ascii="Verdana" w:hAnsi="Verdana" w:cs="Tahoma"/>
          <w:sz w:val="20"/>
          <w:szCs w:val="20"/>
        </w:rPr>
      </w:pPr>
    </w:p>
    <w:p w14:paraId="275A04BC"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14:paraId="4374665B" w14:textId="77777777" w:rsidR="00226077" w:rsidRPr="00C041F0" w:rsidRDefault="00226077" w:rsidP="00226077">
      <w:pPr>
        <w:spacing w:line="360" w:lineRule="auto"/>
        <w:rPr>
          <w:rFonts w:ascii="Verdana" w:hAnsi="Verdana" w:cs="Tahoma"/>
          <w:sz w:val="20"/>
          <w:szCs w:val="20"/>
        </w:rPr>
      </w:pPr>
    </w:p>
    <w:p w14:paraId="63878487" w14:textId="77777777" w:rsidR="00226077" w:rsidRPr="00C041F0" w:rsidRDefault="00226077" w:rsidP="00226077">
      <w:pPr>
        <w:rPr>
          <w:rFonts w:ascii="Verdana" w:hAnsi="Verdana" w:cs="Tahoma"/>
          <w:sz w:val="20"/>
          <w:szCs w:val="20"/>
        </w:rPr>
      </w:pPr>
    </w:p>
    <w:p w14:paraId="60F41638" w14:textId="77777777" w:rsidR="00226077" w:rsidRPr="00C041F0" w:rsidRDefault="00226077" w:rsidP="00226077">
      <w:pPr>
        <w:spacing w:line="360" w:lineRule="auto"/>
        <w:jc w:val="both"/>
        <w:rPr>
          <w:rFonts w:ascii="Verdana" w:hAnsi="Verdana" w:cs="Tahoma"/>
          <w:sz w:val="20"/>
          <w:szCs w:val="20"/>
        </w:rPr>
      </w:pPr>
    </w:p>
    <w:p w14:paraId="0F0540C2" w14:textId="77777777" w:rsidR="00226077" w:rsidRPr="00C041F0" w:rsidRDefault="00226077" w:rsidP="00226077">
      <w:pPr>
        <w:rPr>
          <w:rFonts w:ascii="Verdana" w:hAnsi="Verdana" w:cs="Tahoma"/>
          <w:sz w:val="20"/>
          <w:szCs w:val="20"/>
        </w:rPr>
      </w:pPr>
    </w:p>
    <w:p w14:paraId="579200DB"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by Dray" w:date="2015-07-29T16:49:00Z" w:initials="TD">
    <w:p w14:paraId="3D4537D1" w14:textId="77777777" w:rsidR="0026019E" w:rsidRDefault="0026019E">
      <w:pPr>
        <w:pStyle w:val="CommentText"/>
      </w:pPr>
      <w:r>
        <w:rPr>
          <w:rStyle w:val="CommentReference"/>
        </w:rPr>
        <w:annotationRef/>
      </w:r>
    </w:p>
    <w:p w14:paraId="237B1383" w14:textId="77777777" w:rsidR="0026019E" w:rsidRDefault="006C557D">
      <w:pPr>
        <w:pStyle w:val="CommentText"/>
      </w:pPr>
      <w:r>
        <w:rPr>
          <w:rFonts w:ascii="Verdana" w:hAnsi="Verdana" w:cs="Tahoma"/>
          <w:b/>
          <w:i/>
          <w:iCs/>
          <w:sz w:val="24"/>
        </w:rPr>
        <w:pict w14:anchorId="28B062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5pt"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7B13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D3234" w14:textId="77777777" w:rsidR="006C557D" w:rsidRDefault="006C557D">
      <w:r>
        <w:separator/>
      </w:r>
    </w:p>
  </w:endnote>
  <w:endnote w:type="continuationSeparator" w:id="0">
    <w:p w14:paraId="50D599E4" w14:textId="77777777" w:rsidR="006C557D" w:rsidRDefault="006C5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12758" w14:textId="77777777"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A81D2B">
      <w:rPr>
        <w:rStyle w:val="PageNumber"/>
        <w:rFonts w:ascii="Verdana" w:hAnsi="Verdana"/>
        <w:b/>
        <w:noProof/>
        <w:sz w:val="16"/>
        <w:szCs w:val="16"/>
      </w:rPr>
      <w:t>2</w:t>
    </w:r>
    <w:r w:rsidRPr="00B80492">
      <w:rPr>
        <w:rStyle w:val="PageNumber"/>
        <w:rFonts w:ascii="Verdana" w:hAnsi="Verdana"/>
        <w:b/>
        <w:sz w:val="16"/>
        <w:szCs w:val="16"/>
      </w:rPr>
      <w:fldChar w:fldCharType="end"/>
    </w:r>
  </w:p>
  <w:p w14:paraId="66AF4A4D" w14:textId="77777777"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E8275" w14:textId="77777777" w:rsidR="006C557D" w:rsidRDefault="006C557D">
      <w:r>
        <w:separator/>
      </w:r>
    </w:p>
  </w:footnote>
  <w:footnote w:type="continuationSeparator" w:id="0">
    <w:p w14:paraId="7760CDD3" w14:textId="77777777" w:rsidR="006C557D" w:rsidRDefault="006C55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1D224EAB"/>
    <w:multiLevelType w:val="hybridMultilevel"/>
    <w:tmpl w:val="531A7CFE"/>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32"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4CBC11CD"/>
    <w:multiLevelType w:val="hybridMultilevel"/>
    <w:tmpl w:val="2232446A"/>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35"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7"/>
  </w:num>
  <w:num w:numId="2">
    <w:abstractNumId w:val="35"/>
  </w:num>
  <w:num w:numId="3">
    <w:abstractNumId w:val="33"/>
  </w:num>
  <w:num w:numId="4">
    <w:abstractNumId w:val="30"/>
  </w:num>
  <w:num w:numId="5">
    <w:abstractNumId w:val="36"/>
  </w:num>
  <w:num w:numId="6">
    <w:abstractNumId w:val="28"/>
  </w:num>
  <w:num w:numId="7">
    <w:abstractNumId w:val="29"/>
  </w:num>
  <w:num w:numId="8">
    <w:abstractNumId w:val="32"/>
  </w:num>
  <w:num w:numId="9">
    <w:abstractNumId w:val="34"/>
  </w:num>
  <w:num w:numId="10">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by Dray">
    <w15:presenceInfo w15:providerId="Windows Live" w15:userId="1f79d43d2b02c2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activeWritingStyle w:appName="MSWord" w:lang="en-AU" w:vendorID="64" w:dllVersion="131078" w:nlCheck="1" w:checkStyle="1"/>
  <w:activeWritingStyle w:appName="MSWord" w:lang="en-AU"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A5A2F"/>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372FC"/>
    <w:rsid w:val="00152BF4"/>
    <w:rsid w:val="00153BBE"/>
    <w:rsid w:val="00160540"/>
    <w:rsid w:val="00160C60"/>
    <w:rsid w:val="001624A0"/>
    <w:rsid w:val="0016704C"/>
    <w:rsid w:val="00167B39"/>
    <w:rsid w:val="00171D0D"/>
    <w:rsid w:val="0018442A"/>
    <w:rsid w:val="001A037E"/>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019E"/>
    <w:rsid w:val="00266529"/>
    <w:rsid w:val="00273C33"/>
    <w:rsid w:val="00275E9D"/>
    <w:rsid w:val="0028075B"/>
    <w:rsid w:val="00281A02"/>
    <w:rsid w:val="00287B14"/>
    <w:rsid w:val="002927E0"/>
    <w:rsid w:val="00292DBC"/>
    <w:rsid w:val="00297B35"/>
    <w:rsid w:val="002A646D"/>
    <w:rsid w:val="002B66E5"/>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3015"/>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B700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C557D"/>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17AD"/>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9F756E"/>
    <w:rsid w:val="00A016C7"/>
    <w:rsid w:val="00A05461"/>
    <w:rsid w:val="00A076AE"/>
    <w:rsid w:val="00A1355F"/>
    <w:rsid w:val="00A217D1"/>
    <w:rsid w:val="00A21C2C"/>
    <w:rsid w:val="00A337DA"/>
    <w:rsid w:val="00A4254E"/>
    <w:rsid w:val="00A562EE"/>
    <w:rsid w:val="00A577FA"/>
    <w:rsid w:val="00A6660D"/>
    <w:rsid w:val="00A74552"/>
    <w:rsid w:val="00A81BF2"/>
    <w:rsid w:val="00A81D2B"/>
    <w:rsid w:val="00A9216C"/>
    <w:rsid w:val="00A92A8D"/>
    <w:rsid w:val="00AB1BB4"/>
    <w:rsid w:val="00AB262B"/>
    <w:rsid w:val="00AB3C5A"/>
    <w:rsid w:val="00AB4A51"/>
    <w:rsid w:val="00AC2453"/>
    <w:rsid w:val="00AC5AE3"/>
    <w:rsid w:val="00AC69C8"/>
    <w:rsid w:val="00AC7F9F"/>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10B8"/>
    <w:rsid w:val="00BD3E2D"/>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65EF1"/>
    <w:rsid w:val="00D717EF"/>
    <w:rsid w:val="00D723A1"/>
    <w:rsid w:val="00D73D50"/>
    <w:rsid w:val="00D7570A"/>
    <w:rsid w:val="00D77371"/>
    <w:rsid w:val="00D775DC"/>
    <w:rsid w:val="00D85053"/>
    <w:rsid w:val="00D86A11"/>
    <w:rsid w:val="00DA5A3D"/>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3E6E98"/>
  <w15:docId w15:val="{1BF51ABA-2B58-40C7-8E6D-8C66E44E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9F756E"/>
    <w:pPr>
      <w:ind w:left="720"/>
      <w:contextualSpacing/>
    </w:pPr>
  </w:style>
  <w:style w:type="character" w:styleId="CommentReference">
    <w:name w:val="annotation reference"/>
    <w:basedOn w:val="DefaultParagraphFont"/>
    <w:semiHidden/>
    <w:unhideWhenUsed/>
    <w:rsid w:val="0026019E"/>
    <w:rPr>
      <w:sz w:val="16"/>
      <w:szCs w:val="16"/>
    </w:rPr>
  </w:style>
  <w:style w:type="paragraph" w:styleId="CommentText">
    <w:name w:val="annotation text"/>
    <w:basedOn w:val="Normal"/>
    <w:link w:val="CommentTextChar"/>
    <w:semiHidden/>
    <w:unhideWhenUsed/>
    <w:rsid w:val="0026019E"/>
    <w:rPr>
      <w:sz w:val="20"/>
      <w:szCs w:val="20"/>
    </w:rPr>
  </w:style>
  <w:style w:type="character" w:customStyle="1" w:styleId="CommentTextChar">
    <w:name w:val="Comment Text Char"/>
    <w:basedOn w:val="DefaultParagraphFont"/>
    <w:link w:val="CommentText"/>
    <w:semiHidden/>
    <w:rsid w:val="0026019E"/>
    <w:rPr>
      <w:rFonts w:ascii="Arial" w:hAnsi="Arial" w:cs="Arial"/>
      <w:lang w:eastAsia="en-US"/>
    </w:rPr>
  </w:style>
  <w:style w:type="paragraph" w:styleId="CommentSubject">
    <w:name w:val="annotation subject"/>
    <w:basedOn w:val="CommentText"/>
    <w:next w:val="CommentText"/>
    <w:link w:val="CommentSubjectChar"/>
    <w:semiHidden/>
    <w:unhideWhenUsed/>
    <w:rsid w:val="0026019E"/>
    <w:rPr>
      <w:b/>
      <w:bCs/>
    </w:rPr>
  </w:style>
  <w:style w:type="character" w:customStyle="1" w:styleId="CommentSubjectChar">
    <w:name w:val="Comment Subject Char"/>
    <w:basedOn w:val="CommentTextChar"/>
    <w:link w:val="CommentSubject"/>
    <w:semiHidden/>
    <w:rsid w:val="0026019E"/>
    <w:rPr>
      <w:rFonts w:ascii="Arial" w:hAnsi="Arial" w:cs="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customXml" Target="ink/ink13.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customXml" Target="ink/ink15.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1.emf"/><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15.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customXml" Target="ink/ink10.xml"/><Relationship Id="rId36" Type="http://schemas.openxmlformats.org/officeDocument/2006/relationships/customXml" Target="ink/ink14.xml"/><Relationship Id="rId10" Type="http://schemas.openxmlformats.org/officeDocument/2006/relationships/customXml" Target="ink/ink1.xml"/><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0.emf"/><Relationship Id="rId30" Type="http://schemas.openxmlformats.org/officeDocument/2006/relationships/customXml" Target="ink/ink11.xml"/><Relationship Id="rId35" Type="http://schemas.openxmlformats.org/officeDocument/2006/relationships/image" Target="media/image1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5-07-29T06:50:57.131"/>
    </inkml:context>
    <inkml:brush xml:id="br0">
      <inkml:brushProperty name="width" value="0.00882" units="cm"/>
      <inkml:brushProperty name="height" value="0.00882" units="cm"/>
      <inkml:brushProperty name="fitToCurve" value="1"/>
    </inkml:brush>
  </inkml:definitions>
  <inkml:trace contextRef="#ctx0" brushRef="#br0">1508 0 49 0,'-12'14'24'0,"-111"88"-25"15,71-46 52-15,-47 33-46 16,-44 48 1-16,-28 50 3 16,-19-3 0-16,3 6-12 15,36-17 1-15,21-21 1 16,22-32 1-16,33-22-14 16,27-20 0-16,28-46-6 15,20-25 0-15</inkml:trace>
</inkml:ink>
</file>

<file path=word/ink/ink1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5-07-29T06:52:02.102"/>
    </inkml:context>
    <inkml:brush xml:id="br0">
      <inkml:brushProperty name="width" value="0.00882" units="cm"/>
      <inkml:brushProperty name="height" value="0.00882" units="cm"/>
      <inkml:brushProperty name="fitToCurve" value="1"/>
    </inkml:brush>
  </inkml:definitions>
  <inkml:trace contextRef="#ctx0" brushRef="#br0">361 92 14 0,'-32'-4'7'0,"4"8"-5"16,24-8 3-16,-3 4-5 15,-1-4 0-15,0 1 4 16,0-1 1-16,0 1-4 15,4-1 0-15,4-3 3 16,4 0 0-16,4 0-1 16,8 0 1-16,7 0-3 15,9 0 1-15,0 0-1 16,4-4 1-16,7 4-1 16,9 4 1-16,3 3 0 15,1 0 0-15,-8 7-1 16,-5 0 0-16,1 7-1 15,-16 4 1-15,-8-1 0 16,-9 4 0-16,-11 1-1 16,-7-5 1-16,-13 1 0 15,-8 3 0-15,-12-7 0 0,4-10 0 16,1 3 0-16,3-7 0 16,4 7 0-16,0-4 0 15,9 1 0-15,7-1 0 16,8 12-1-16,4-1 0 15,8 0-1-15,12 0 1 16,3 3-2-16,9 8 1 16,-4 3 0-16,0 1 0 15,-9 6 0-15,-7 4 1 0,-16-8-1 16,-7 8 1-16,-17 11 1 16,-4-1 0-16,-8 11 0 15,-3 0 0-15,-13-4-1 16,-7-6 1-16,3-8-1 15,-3-7 1-15,-1-10-1 16,5-7 0-16,7-11 0 16,8-18 0-16,13-10 0 15,7-7 0-15,12-11-1 16,12-3 1-16,8-4 0 16,4 11 0-16,8 3-1 15,-1 4 1-15,5 3 0 16,0 7 0-16,0 1 0 15,4 6 1-15,15 8-1 16,1-1 0 0,15 15 0-1,-3 3 0-15,0 3 0 0,-13-3 1 16,17 4-1-16,3-4 0 16,1 0 1-16,3-7 0 15,9-3-1-15,-5-11 1 16,0-7-1-16,5-4 0 15,-1 0 0-15,-3 1 0 16,-9-8-1-16,-3-3 0 16,-5-4 1-16,-7-3 0 15,-12 3-1-15,-5 0 1 0,-15-3 0 16,-8 7 0-16,-12 3-1 16,-8 8 1-16,-11 6 0 0,-13 7 0 15,-8 8 0-15,-7 14 0 16,-5 10 1-16,0 7 0 15,-3 0 0-15,-1 1 0 16,9 6 0-16,3 11 0 16,8 0-1-16,13 0 0 15,7 0-1-15,12-11 1 16,20-3 0-16,20-11 0 0,11-10 0 16,21-18 1-16,23-11-1 15,12-7 0-15,16-6 0 16,0-12 1-16,12-2-2 15,4 2 1-15,-4-2 0 16,-4-5 0-16,-11 4 0 16,-9-6 0-16,-12 6 0 15,-16 3 0-15,-11 8 0 16,-16 4 1-16,-21 2-1 16,-15 8 0-16,-16 4 0 15,-16 10 0-15,-11 7-1 16,-17 3 1-16,-15 4 0 15,-13 4 0-15,-11 7 0 32,-8 3 0-32,-1 0 0 15,-7 0 0-15,8 8 0 16,0-1 1-16,11 0-1 0,13 1 1 16,15-12-1-16,17 1 1 15,11 0-1-15,16-8 0 16,16-3-1-16,12-10 1 15,16-1-1-15,15-10 1 16,9-7-1-16,11-7 1 16,9-7 0-16,7 0 0 15,4 3 0-15,8-3 0 16,-11 0 0-16,-9 3 0 0,-3-7 0 16,-9 7 0-16,-7-3-1 15,-9 3 0-15,-7 8 0 16,-12-1 1-16,-8 4-1 15,-8 3 1-15,-16 8-1 16,-12 3 1-16,0 7 0 16,-12 4 1-16,-4-1-1 15,-7 11 0-15,-9 4 0 16,0-4 1-16,1 0-2 16,-5 11 1-16,1 0-1 0,3 3 0 15,4-3 0-15,9-4 0 16,11-3 0-16,8-4 0 15,8-7 1-15,12-3 0 16,8-8 0-16,12-3 0 16,7-10 0-16,13-4 1 15,12-4-1-15,7-10 1 0,1 3-2 16,7-7 1-16,8 0-2 16,-3 1 1-16,7-5 0 15,-3 8 0-15,-9 0 0 16,-4 7 0-16,-11 0 1 15,-8 3 0-15,-9 7 0 16,-3 1 0-16,-4 3 0 16,-8 3 0-16,-5 1 0 15,-7 6 1-15,-4 4-2 16,-8 11 1-16,-8 0 0 16,-8 3 0-16,-3 0 0 15,-9 4 0-15,-4-4 0 16,0-4 0-16,1 8 0 15,-1-4 0-15,0 0 0 16,4 1 0-16,5-5 0 16,3 1 0-16,8-4 0 15,4 0 0-15,8-3 0 0,4-4 0 16,4-4-1-16,8-3 0 16,11-3 0-16,9-8 1 15,4-3-1-15,3-4 0 16,9-3 0-16,12-3 1 15,7-8-1-15,-4-3 0 16,5 6 1-16,-1 1 0 16,-3 0 0-16,-9 3 0 15,-7 0 0-15,-8 4 1 16,-9 4 0-16,-3 3 0 0,-8 7 0 16,-4-1 0-16,-12 16 0 15,-8 2 0-15,-20 8-1 16,-4 3 0-16,-8 4 0 15,-7 3 0-15,-1-3 0 16,0-1 1-16,4-6-1 16,5-1 0-16,7-6 0 15,12 0 1-15,12-15-1 16,12-6 0-16,16-1 0 16,11-10 1-16,9 0-2 15,8-8 0-15,7 1 0 16,12-7 1-16,1 3-1 15,7 0 1-15,-3 8-1 16,-5-5 0-16,-12 12 1 0,-11-1 1 16,-8 8 0-16,-16 10 1 15,-13 7-1-15,-15 7 1 16,-19 7 0-16,-13 4 1 16,-12-4-2-16,-11 4 0 15,-9 6-1-15,-3 1 0 16,-5 7 0-16,-7-7 0 15,3-4 0-15,5 4 0 16,11 3 0-16,13-7 0 0,11-3-1 16,12-4 0-16,12-7-1 15,20-3 1-15,16-11-1 32,16-7 1-32,7-8-1 15,21-9 1-15,15-8 1 0,12-3 0 16,5-4 0-16,-1 0 1 15,0-3 0-15,0-4 0 16,1 0-1-16,-9 4 1 16,-8-1-1-16,-11 5 1 15,-17-5-1-15,-15 11 1 16,-16 1-1-16,-16 3 0 16,-12 3 0-16,-4 4 1 15,-8 7-1-15,-8 3 0 0,-8 7 0 16,-7 8 0-16,-9 7 0 15,0 10 0-15,-15 10 0 16,-13 5 1-16,-3 13 0 16,-8 4 0-16,3 0-1 15,5 3 1-15,12 1 0 16,11-1 0-16,8 1-1 16,9-1 1-16,11-6-1 15,8-8 1-15,8-3 0 16,8-8 1-16,12-9 0 15,20-15 0-15,16-7 0 16,15-7 1-16,17-7-4 16,3-11 1-16,8 0-7 15,1 0 1-15,3-6-7 0,-16-5 1 16</inkml:trace>
</inkml:ink>
</file>

<file path=word/ink/ink1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5-07-29T06:51:59.306"/>
    </inkml:context>
    <inkml:brush xml:id="br0">
      <inkml:brushProperty name="width" value="0.00882" units="cm"/>
      <inkml:brushProperty name="height" value="0.00882" units="cm"/>
      <inkml:brushProperty name="fitToCurve" value="1"/>
    </inkml:brush>
  </inkml:definitions>
  <inkml:trace contextRef="#ctx0" brushRef="#br0">686 110 4 0,'0'3'2'0,"12"-3"2"0,-4 0 2 0,0-3-4 15,0-1 1-15,4 1 0 16,-4-1 0-16,4 4-4 16,0 0 1-16,4-3 3 15,0-1 0-15,3-3-1 16,5 0 1-16,4 0 0 16,4 0 0-16,7 3-1 15,1-3 1-15,4 7-2 16,-5 0 1-16,-3 0-1 15,0 0 0-15,-1 4 0 16,5-1 0-16,-4 4-1 16,3 4 1-16,-3 3 0 15,-4 0 0-15,-8 14-1 16,-4 0 1-16,-9 8-1 16,1-1 1-16,-4 0 0 15,-4 4 0-15,-8 7-1 0,0-1 1 16,-8-6 0-16,-3 0 0 15,-9 3 0-15,-4 4 0 16,-4-8-1-16,-11 1 1 16,-9 0-1-16,-7-4 1 15,-5-3-1-15,-7-1 1 16,-5-2-1-16,1-5 1 16,7 4-1-16,-7-6 0 15,0-5 0-15,-5-3 0 16,5-7 0-16,-4 0 0 0,3-3-1 15,5-4 1-15,7-4-1 16,13-6 1-16,3-4 0 16,9 0 0-16,7-4 0 15,12-7 0-15,8 4 1 16,4 4 0-16,16-4 0 16,12 3 0-16,12 0-1 15,11 4 0-15,5 4 0 16,7-1 0-16,9 4 0 15,3 0 0-15,1-4 0 16,11 4 1-16,4 0-1 16,1 0 1-16,3 4 0 15,0 3 0-15,-3 0 0 16,-13 3 0-16,0 1-1 16,-7 3 1-16,-9 0-1 15,-3 0 0-15,-4 0 0 16,-5 0 0-16,-3-3 0 15,-4-1 1-15,-1-6-1 16,5-4 1-16,0-4-1 16,3 0 1-16,5-6-1 0,-1-4 0 15,-7-4 0-15,0-10 1 16,3-4-1-16,1-7 0 16,4 1 0-16,-5-5 0 15,1-2 0-15,0 6 0 16,-5 0 0-16,-7 0 0 15,4 4 0-15,-1 3 0 16,-7 4 0-16,-4 3 0 16,-4 11 0-16,-4 4 0 0,-4-1 0 15,-8 7 0-15,-4 4 0 16,-8 11 0-16,-4 7-1 16,4-4 1-16,-12 24 0 15,-12 4 0-15,-7 8 0 16,-5 2 1-16,4 8-1 15,1-3 1-15,3 2-1 16,4-2 1-16,0-12 0 16,5-2 0-16,7-5-1 15,4-6 0-15,4 3 0 16,4-10 0-16,4-1 0 16,4-3 1-16,0-3-1 15,4-8 0-15,0 1-1 16,4-8 0-16,8-3-5 15,8 0 1-15,11-3-7 16,9-11 1-16</inkml:trace>
</inkml:ink>
</file>

<file path=word/ink/ink1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5-07-29T06:51:47.174"/>
    </inkml:context>
    <inkml:brush xml:id="br0">
      <inkml:brushProperty name="width" value="0.00882" units="cm"/>
      <inkml:brushProperty name="height" value="0.00882" units="cm"/>
      <inkml:brushProperty name="fitToCurve" value="1"/>
    </inkml:brush>
  </inkml:definitions>
  <inkml:trace contextRef="#ctx0" brushRef="#br0">802 0 21 0,'-8'7'10'0,"0"0"-7"0,4-7 11 16,0 3-13-16,-4 4 1 15,0 0 0-15,0 4 1 16,0-1-4-16,-4 1 1 16,5 0 3-16,-1-1 0 15,0 8-1-15,-4-1 0 0,0 8 0 16,-4 3 0-16,0 4 0 15,-8 7 0-15,-3 3-1 16,-1 11 0-16,-12-7 1 16,-8 0 0-16,-7-4-1 15,3 4 0-15,-3-11 0 16,-1-3 1-16,8-4-1 16,5-6 0-16,3-5-2 15,4-3 1-15,5-3-3 16,3-1 0-16,4 1-8 15,4-4 0-15</inkml:trace>
</inkml:ink>
</file>

<file path=word/ink/ink1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5-08-07T06:05:42.985"/>
    </inkml:context>
    <inkml:brush xml:id="br0">
      <inkml:brushProperty name="width" value="0.00882" units="cm"/>
      <inkml:brushProperty name="height" value="0.00882" units="cm"/>
      <inkml:brushProperty name="fitToCurve" value="1"/>
    </inkml:brush>
  </inkml:definitions>
  <inkml:trace contextRef="#ctx0" brushRef="#br0">0 642 23 0,'-15'-7'11'0,"26"7"-11"0,-7 0 11 16,-4 0-10-16,0 0 0 15,0 0 3-15,4 0 0 16,4 0-5-16,0 0 1 15,0 4 3-15,0-1 1 16,0 4-1-16,0 4 1 16,4 3-2-16,-4 0 1 15,4 4-1-15,4-4 1 16,3 0-1-16,13-7 0 16,12-3 0-16,7-11 1 15,21-11-2-15,7-3 1 0,-3-7 0 16,-1-8 0-16,8-6-1 15,-3-4 0-15,3 0 0 16,1 4 0-16,3-11 0 16,-4 4 0-16,-11 3 0 15,3 0 0-15,-4 0-1 16,-3 4 1-16,-5-1 0 16,-3 12 0-16,-5 2-1 15,-3 5 0-15,-4 3-1 16,-13 10 1-16,-3 0 0 15,-8 4 0-15,-8 7 0 16,-8 14 0-16,-8 11 0 16,-8 10 0-16,-4 18 0 15,0 11 1-15,0 6-1 16,-4 4 1-16,0-3-1 16,1 3 1-16,-1 4-1 15,4-8 0-15,4-3 0 0,8-10 0 16,8-8 0-16,8-14 1 15,11-6-1-15,9-22 0 16,12-11 1-16,-5-10 0 16,5-11-1-16,4-3 1 15,7 0-1-15,1-4 0 16,-5 4-1-16,-7 7 1 16,-8 3-2-16,-1 8 1 15,-7 2 0-15,-8 8 0 16,-8 8 0-16,-4 6 1 0,-4 3-1 15,-5 4 1-15,1 11 0 16,0 3 1-16,8 4-1 16,4 0 0-16,12-11 1 15,4-3 0-15,7-7 0 16,1-11 0-16,8-11 0 16,11-10 0-16,5-7 0 15,-1 0 0-15,5 0-1 16,-9-8 1-16,-7 5-1 15,-8-5 0-15,-13 1 0 16,-11-4 0-16,-8 8-1 16,-12-1 0-16,-8 0 0 15,-4 8 0-15,-4-1 0 16,0 8 0-16,1 6-1 16,-1 8 1-16,0-1 0 15,4 8 0-15,0 6 0 16,0 8 0-16,4 3 0 0,4-3 1 15,4 7 1-15,4-8 1 16,4-3-1-16,4-3 1 16,8-11 0-16,8-10 0 15,7-4-1-15,5-11 0 16,0-3-2-16,-5-4 0 16,-3-3-1-16,-4 3 1 15,-4 8-1-15,-8 2 0 16,-4 8 0-16,-4 4 1 0,-1 6 1 15,-3 8 1-15,0 3 0 16,0 4 0-16,4 3 1 16,4 0 0-16,4 0 0 15,8-7 1-15,12 0-2 16,-5-10 1-16,5-1-1 16,4-6 0-16,7-8-1 15,1-6 1-15,0-4-2 16,-1-1 0-16,-7 1-1 15,-4 7 1-15,-13 4-1 16,-3 2 1-16,-4 5 0 16,-8 6 0-16,-8 5 1 15,4 2 1-15,0 1 0 16,0-1 0-16,8 4 1 16,0 1 0-16,4-1 0 15,8-4 0-15,7-3-1 16,13-3 1-16,0-8-1 15,-1-6 1-15,-3-8-2 0,4-10 1 16,-9 3-3-16,-3-7 1 16,-8 1-1-16,-8-1 0 15,-4 4-1-15,-12 6 1 16,-8 12 0-16,-8 10 0 16,-12 14 1-16,-12 7 1 15,-7 14 0-15,-1 8 1 16,1 3-1-16,-1 3 1 15,-4 0 0-15,13-6 0 0,11-11-2 16,12-11 1-16,8-14-4 16,8-7 1-16,8-11-6 15,4-6 0-15,8-12-5 16,7-2 0-16</inkml:trace>
</inkml:ink>
</file>

<file path=word/ink/ink14.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377.95276" units="1/cm"/>
          <inkml:channelProperty channel="Y" name="resolution" value="425.28058" units="1/cm"/>
          <inkml:channelProperty channel="T" name="resolution" value="1" units="1/dev"/>
        </inkml:channelProperties>
      </inkml:inkSource>
      <inkml:timestamp xml:id="ts0" timeString="2015-08-07T06:05:50.434"/>
    </inkml:context>
    <inkml:brush xml:id="br0">
      <inkml:brushProperty name="width" value="0.00882" units="cm"/>
      <inkml:brushProperty name="height" value="0.00882" units="cm"/>
      <inkml:brushProperty name="fitToCurve" value="1"/>
    </inkml:brush>
  </inkml:definitions>
  <inkml:trace contextRef="#ctx0" brushRef="#br0">0 0 0,'0'0'16,"0"0"-16,0 0 15,0 0-15,0 0 16,0 0-1,0 0-15,0 0 16,0 0 0</inkml:trace>
</inkml:ink>
</file>

<file path=word/ink/ink15.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377.95276" units="1/cm"/>
          <inkml:channelProperty channel="Y" name="resolution" value="425.28058" units="1/cm"/>
          <inkml:channelProperty channel="T" name="resolution" value="1" units="1/dev"/>
        </inkml:channelProperties>
      </inkml:inkSource>
      <inkml:timestamp xml:id="ts0" timeString="2015-08-07T06:05:48.347"/>
    </inkml:context>
    <inkml:brush xml:id="br0">
      <inkml:brushProperty name="width" value="0.00882" units="cm"/>
      <inkml:brushProperty name="height" value="0.00882" units="cm"/>
      <inkml:brushProperty name="fitToCurve" value="1"/>
    </inkml:brush>
  </inkml:definitions>
  <inkml:trace contextRef="#ctx0" brushRef="#br0">0 0 0,'0'0'15,"0"0"1,0 0 0,0 0-16,0 0 15,0 0-15,0 0 16</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5-07-29T06:50:56.990"/>
    </inkml:context>
    <inkml:brush xml:id="br0">
      <inkml:brushProperty name="width" value="0.00882" units="cm"/>
      <inkml:brushProperty name="height" value="0.00882" units="cm"/>
      <inkml:brushProperty name="fitToCurve" value="1"/>
    </inkml:brush>
  </inkml:definitions>
  <inkml:trace contextRef="#ctx0" brushRef="#br0">9 370 26 0,'-24'10'13'0,"32"1"-4"16,-4-11 15-16,4 0-20 16,4-4 0-16,0-3 1 15,12-7 1-15,19-7-7 16,17-11 1-16,7 0 5 16,17-6 1-16,3-1-2 0,12 0 1 15,4 4-2-15,-23 7 1 16,27 7-3-16,-4 0 0 15,-16 6-2-15,-15 5 0 16,-17-1-2-16,-7 4 1 16,-12-3 0-16,-12 6 0 15,-9 4 0-15,-7-3 1 16,-12 3 0-16,-4 0 1 16,-3 3 1-16,-9 4 0 15,-8 4-1-15,-4 6 1 0,-4 8 0 16,-7 10 0-16,-17 15 0 15,1 13 1-15,-5 7 0 16,-3 4 0-16,-5-10 1 16,5-4 1-16,11-7-2 15,9-8 1-15,3-2 0 16,12-19 1-16,4-6-2 16,13-11 0-16,7-7-2 15,4-11 1-15,12 4-1 16,7-10 0-16,13-4-1 15,4-15 0-15,8 1-1 16,3-14 1-16,13-8-1 16,15-2 1-16,9-5-1 15,15 1 1-15,-4 6-1 16,8 8 0-16,5 3 0 0,-9 8 1 16,-16 9-1-16,-11 19 1 15,-13 6-1-15,-15 4 1 16,-16 14 0-16,-20 18 1 15,-24 10-1-15,-20 15 1 16,-11 3 1-16,-33 17 0 16,-15-6 1-16,-12-12 1 15,8 1-1-15,4-3 1 16,11-5-1-16,13-13 0 16,19-7-1-16,17-7 0 15,15-8-1-15,24-10 0 0,12-14-3 16,19-10 1-16,21-1-2 15,15-10 1-15,17-11-3 16,3-3 0-16,4 3-2 16,1 0 1-16,-5 1-2 15,-12 16 1-15,-11 5-1 16,-12 6 0-16,-17 8 0 0,-11 6 0 16,-12 8 2-16,-16-1 0 15,-8 1 6-15,-16 3 0 16,-7 4 4-16,-5-1 0 15,-4 4 6-15,-7-3 0 16,-1 0 1-16,0-1 1 16,9-3-3-16,7-3 0 15,8 3-2-15,12-7 1 16,5 0-4-16,11-3 0 16,7-1-2-16,5-3 0 0,8 0-1 15,-4 0 0-15,4 0-1 16,0-3 0-16,-4-8-1 15,4-3 0-15,-5 3-1 16,1 1 0-16,-4-1-2 16,8 1 1-16,4-1 0 15,4 1 0-15,7-5 1 16,1 1 1-16,0 0 1 31,-1 4 1-31,1-1 2 0,-4 4 0 0,-8-4 1 0,-4 8 0 16,-5-1 0-16,1 4 1 15,-8 0-2-15,-4 11 1 32,-8 3-2-32,-4 7 1 0,-8 7-1 0,1-3 1 31,3 3-1-31,4 4 0 16,8-11 0-16,12-3 1 0,4-11-2 15,11-7 1-15,9-4-4 16,8-10 1-16,3-11-1 15,1-6 0-15,-4-1-1 16,-5-3 0-16,-3 3 0 16,-8 0 1-16,-8 11 2 15,-8 7 0-15,-12 11 3 16,-8 13 0-16,-12 8 3 16,-4 10 0-16,0 7 1 0,4-7 0 15,8-3-1-15,8-4 0 16,16-7-3-16,8-7 0 15,12-3-5-15,20-8 0 16,3-13-3-16,9-1 0 16,3-3 0-16,-3 0 1 15,-17 10 1-15,-7 4 0 16,-12 7 5-16,-13 7 0 16,-7 4 3-16,-8-1 1 0,0 5 0 15,0-1 0-15,8-4-1 16,8-3 1-16,8-3-5 15,4-11 0 1,12-4-5-16,11-6 0 16,9-1-4-16,7-3 1 15,13-7-4-15,3-4 1 16,4-10-1-16,0-8 0 16</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5-07-29T06:50:55.269"/>
    </inkml:context>
    <inkml:brush xml:id="br0">
      <inkml:brushProperty name="width" value="0.00882" units="cm"/>
      <inkml:brushProperty name="height" value="0.00882" units="cm"/>
      <inkml:brushProperty name="fitToCurve" value="1"/>
    </inkml:brush>
  </inkml:definitions>
  <inkml:trace contextRef="#ctx0" brushRef="#br0">207 67 36 0,'0'0'18'0,"47"-39"-18"0,-27 29 19 16,-4-1-16-16,-4 4 0 15,-4 7 2-15,-4 7 0 16,-8 14-5-16,-4 18 0 16,-8 7 5-16,-4 3 1 0,-8 11-2 15,9-14 1-15,-9 14-1 16,-4 4 1-16,0-1-3 15,1-6 1-15,3-5-2 16,4-2 1-16,4-11-1 16,8-8 0-16,4-6-2 15,4-11 0-15,8-7-3 16,8-17 0-16,4-8-7 16,0 0 1-16,4-3-6 15,-8-3 0-15</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5-07-29T06:51:26.310"/>
    </inkml:context>
    <inkml:brush xml:id="br0">
      <inkml:brushProperty name="width" value="0.00882" units="cm"/>
      <inkml:brushProperty name="height" value="0.00882" units="cm"/>
      <inkml:brushProperty name="fitToCurve" value="1"/>
    </inkml:brush>
  </inkml:definitions>
  <inkml:trace contextRef="#ctx0" brushRef="#br0">160 152 16 0,'-4'-42'8'0,"8"20"-6"0,4 12 8 0,0-4-10 16,4 0 0-16,0 3 0 15,-4 8 0-15,0-1 0 16,-1 11 0-16,-3 0 1 16,-4 4 0-16,-7 10 1 15,-5 7 1-15,-4 18 0 16,0 3 0-16,-4 7 0 16,4-3 1-16,-4 4-2 15,0-4 1-15,1 3-3 16,3-10 1-16,0-8 0 15,0-6 0-15,4-7-1 16,0-8 1-16,4-2-1 16,4-5 1-16,4-10-1 15,8-7 1-15,4-11-1 16,4-3 0-16,4-3 0 16,4 2 0-16,3 1-1 0,1 4 1 15,-4 3 0-15,4 0 0 16,0-1-1-16,3 5 0 15,1-1-1-15,-4 8 1 16,-4-1-1-16,3 4 1 16,-7 0-1-16,-4 4 0 0,4-4 1 15,0 0 1-15,0 0 0 16,0-7 0-16,3 0 0 16,-3-4 1-16,0 1-1 15,-4-5 0-15,0-2 0 16,0-4 1-16,-4 0-1 15,-4-1 0-15,3-2 0 16,1-1 0-16,0-3-1 16,-4-4 1-16,0 1-1 15,-4-1 1-15,4-3 0 16,-4 3 0-16,0 4 1 16,4 3 0-16,0 4 0 15,-8 10 1-15,0 4 0 16,-4 11 1-16,-4 10-1 15,-4 7 1-15,0 11-1 16,0 7 1-16,0 10-1 16,0 11 1-16,0 0-1 15,1 7 0-15,-1-1-1 0,-4-2 0 16,8-11 0-16,-4-7 0 16,8-8 0-16,0-6 0 15,4-7-1-15,0-8 0 16,4-6 0-16,4-11 0 15,4 0-1-15,8-11 1 16,7-3-1-16,-3-3 1 16,4-1-1-16,0 4 0 15,4 3 1-15,-1 1 0 16,5-1-1-16,0 8 1 0,-1-4-1 16,5 7 1-16,-4 0 0 15,0 0 1-15,3 0-1 16,-3 0 0-16,4-7 0 15,-1-4 0-15,1 4 0 16,-4-7 1-16,-8-4-1 16,-13-6 1-16,-7 2-1 15,-16-6 1-15,-7 11 1 16,-17 13 0-16,-12 8-1 16,-11 10 1-16,-5 14-1 15,-7 4 1-15,-1 6-2 16,-3-2 1-16,11-1-1 15,9-3 1-15,11-4-1 16,8-7 1-16,16-7 1 16,12-7 1-16,20-4 0 15,20-3 1-15,8-7-1 16,11 4 1-16,17-1-4 0,11-3 1 16,4 7-6-16,1 4 0 15,-5-8-5-15,-4 4 0 16,5-10-4-16,3 6 1 15,-8-13-1-15,5-8 1 16</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5-07-29T06:51:24.557"/>
    </inkml:context>
    <inkml:brush xml:id="br0">
      <inkml:brushProperty name="width" value="0.00882" units="cm"/>
      <inkml:brushProperty name="height" value="0.00882" units="cm"/>
      <inkml:brushProperty name="fitToCurve" value="1"/>
    </inkml:brush>
  </inkml:definitions>
  <inkml:trace contextRef="#ctx0" brushRef="#br0">413 476 8 0,'-8'-18'4'0,"-3"4"-3"15,11 11 5-15,-4-1-5 16,-4-3 1-16,0 0 2 16,-4 0 0-16,0 0-4 15,0 4 0-15,0 3 3 16,1-4 0-16,-1 4-1 16,0 4 1-16,4-1-2 15,-4 4 0-15,0 4-1 0,0-1 0 16,-4 4 0-16,-4-3 1 15,1 0-1-15,-1-4 0 16,0 3 0-16,4 1 0 16,0-1 0-16,4-3 0 15,0 0 0-15,0 4 0 16,-3 3 0-16,3 0 0 16,0 0-1-16,4 0 1 15,-4 0 0-15,4 1 0 0,0-5-1 16,4-3 1-16,0 0 0 15,0 0 1-15,4-3-1 16,4-1 1-16,0 1 0 31,4 3 0-31,0 0-1 0,0 0 1 0,0 0-1 16,0 0 0-16,4 0 0 16,-4-3 0-16,3-1 0 15,1 1 0-15,0-4 0 16,0 0 0-16,0 0 0 15,4 0 1-15,-4 0-1 16,8-4 1-16,-4 4-1 16,-1 0 0-16,-3 0 0 15,0 0 0-15,0 0 0 0,0 0 1 16,4 0-1-16,0-3 0 16,-4-1 0-16,4-3 1 15,-1 0-1-15,1 3 0 16,-4-3 0-16,0 0 0 15,0 4 0-15,0-1 0 16,-4 1 0-16,-1 3 0 0,1-4 0 16,0 4 0-16,0-7 0 15,0 0 0-15,-5 0 0 32,1-3 0-32,0-1 0 15,0 0 0-15,-4 1 0 16,0-1 0-16,0 1 0 0,0-1 1 15,0 1-1-15,0 3 0 16,0 0 0-16,0 3 0 16,0 4 0-16,0 0 0 15,-4-4 0-15,4 4 1 16,0 0-1-16,-4 4 1 16,4-4 0-16,0 0 0 15,0 4 0-15,0-1 0 16,0 1 0-16,4 3 0 15,0-4-1-15,0 4 1 0,-4 0-1 16,0 0 0-16,0 0 0 16,0 4 1-16,0-1 0 15,0 1 0-15,0 0 0 16,0-1 0-16,4 1 0 16,0-8 0-16,0 1-1 15,0-1 0-15,0 4 0 16,0 0 0-16,0 0 0 15,0 0 1-15,0 4-1 16,0 0 1-16,0-1-1 16,4-3 0-16,0 0 0 15,0 0 0-15,4 0 0 16,0-3 1-16,-1-4-1 0,1 0 0 16,4-4 0-16,0 1 0 15,0-1-1-15,0 1 1 16,0 3-2-16,-4-4 1 15,0 1-2-15,-5 3 1 0,1 0-1 16,-8 0 1-16,8-4-1 16,-4 1 1-16,0-4 0 15,0 0 0-15,4 0 0 16,4 0 1-16,-4 3 0 16,-4 0 0-16,4-3 0 15,0 0 1-15,0-3-1 16,4-4 1-16,0 0-1 15,3-4 1-15,5 4 0 16,4 0 0-16,-4-4 0 16,0 4 0-16,0-7 0 15,-5 7 1-15,1-7 0 16,0 0 0-16,-4 3 0 16,0 0 1-16,-8 4-1 15,0 4 1-15,-8 6-1 16,0 8 0-16,-12 6-1 15,-4 1 1-15,-4 6-1 16,-7-2 1-16,-5 6 0 0,0 0 0 16,1 4 1-1,-1-1 0-15,0 1 0 16,8-4 0-16,9-3-1 16,3-1 1-16,8 1-1 15,8-4 0-15,12 0-1 16,8-3 0-16,11-4 0 15,9-4 0-15,8-3 0 16,3-3 0-16,-7-8-1 0,-1 4 1 16,1-4-1-16,0-6 0 15,-9-4 0-15,-3-4 1 16,-4 0 0-16,-4 4 0 16,-4 0 0-16,-5 0 1 15,-3 3-2-15,-4-3 1 16,-4-3-2-16,4-8 0 15,-4 0 0-15,0-7 0 16,0 1 0-16,-4-5 0 0,0 5 1 16,-4 2 1-16,0 5 0 15,0 2 0-15,4 5 1 16,4-4 0-16,0 6-1 16,3 1 1-16,-3 0-1 15,0 7 1-15,0 3-1 16,0 4 0-16,-4 7 0 15,-4 7 0-15,0 0 0 16,0 1 0-16,4-1 1 16,0 7 0-16,0 3 1 15,0 11 1-15,-4 8-1 16,4 2 1-16,0 12 0 16,4 3 0-16,4-4-1 15,4-3 0-15,-4-7-2 16,0-8 0-16,-4 5 0 15,0-15 0-15,-8-7 0 16,0-7 0-16,-8-7 0 0,-4-4 0 16,-3-3 1-16,-5-7 0 15,0-11-1-15,5-3 1 16,3 0-1-16,4-4 1 16,8 1-1-16,12-5 0 15,8-6-1-15,11 0 1 16,9 7-1-16,3 6 1 15,5 5 0-15,3-1 0 16,-3 15 0-16,-1 10 1 0,-3 7 0 16,-4 10 0-16,-5 8 0 15,-3 3 0-15,-8 7-1 16,-4 4 1-16,-8 0-1 16,0 0 1-16,-8-8-1 15,0-6 1-15,-4-11-1 16,-4 0 1-16,-4-3 0 15,-4-8 0-15,4-3 0 16,-4 0 0-16,4 0 0 16,5 0 0-16,3 7-1 15,4 7 1-15,8 8-1 16,3-1 1-16,9 3-1 16,4 1 1-1,36-4 0 1,-1-7 0-16,1-3 1 0,3-8 0 15,8 1 0-15,1-1 0 16,-5-6-1-16,-8-1 1 16,-4 4-1-16,-3-3 1 15,-8-1-2-15,-5 4 1 16,-3-7-1-16,-4 0 0 16,-9-3-2-16,-3-1 0 15,-8-3-2-15,-8 0 1 0,-4 0-3 16,-4 0 0-16,0-4-4 15,4-10 0-15,12 0-2 16,16-18 0-16</inkml:trace>
</inkml:ink>
</file>

<file path=word/ink/ink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5-07-29T06:51:02.235"/>
    </inkml:context>
    <inkml:brush xml:id="br0">
      <inkml:brushProperty name="width" value="0.00882" units="cm"/>
      <inkml:brushProperty name="height" value="0.00882" units="cm"/>
      <inkml:brushProperty name="fitToCurve" value="1"/>
    </inkml:brush>
  </inkml:definitions>
  <inkml:trace contextRef="#ctx0" brushRef="#br0">0 347 11 0,'20'-14'5'0,"15"3"-5"0,-23 7 5 0,8-3-6 16,4 0 0-16,8 0 1 15,-1 0 0-15,9 0 1 16,-8 0 0-16,0 0 1 15,-9 0 1-15,1 0 0 16,0 0 0-16,0-7 0 16,4-6 1-16,-1 2-1 0,6-3 0 15,-1-4-2-15,0 0 1 16,-1 4-2-16,-3 4 1 16,0-1 0-16,-4 0 0 15,0 8-1-15,-5-1 0 16,1 1-1-16,-4-1 1 15,4 4 0-15,-8 7 0 16,4 0-1-16,-8 0 1 16,0 7 0-16,-4 0 1 0,-4 4-1 15,4 3 1-15,4-4-1 32,-4 4 0-32,-1-3 0 15,1 0 1-15,4-1-1 16,0 4 1-16,0 4-1 15,0 0 1-15,4-8 0 16,-4 4 0-16,0 4 0 16,0-4 0-16,0 0 0 15,0 0 0-15,-8 3 0 16,0 4 1-16,-8 0 0 16,-4 4 0-16,0 3 0 15,-8 7 0-15,-4 8 0 16,1 3 0-16,-5-4-1 0,-4 4 0 0,0-4-1 15,1 4 1-15,-5-7-1 16,0-5 0-16,0 1 0 16,5-6 1-16,3-5-1 15,4 1 1-15,-4 0-1 16,-1-4 1-16,2-4 0 16,-5-2 0-16,4-5-1 15,-4-3 1-15,5-7-1 16,-1 0 1-16,4-3-1 0,4-1 1 15,0 1-1-15,4-1 1 16,1 1-1-16,3-4 1 16,0 3-1-16,0-3 1 15,4 3-2-15,0 4 1 16,0-3 0-16,0-1 1 16,0 4-1-16,0-3 0 15,4-4-1-15,0 7 1 16,0-4 0-16,0 4 0 0,4 0-1 15,-4 0 0-15,4 4-2 16,0-1 0-16,0 1-3 31,0-1 0-31,4 1-4 0,-4-1 0 0,0 4 0 16,0 1 0-16</inkml:trace>
</inkml:ink>
</file>

<file path=word/ink/ink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5-07-29T06:51:31.381"/>
    </inkml:context>
    <inkml:brush xml:id="br0">
      <inkml:brushProperty name="width" value="0.00882" units="cm"/>
      <inkml:brushProperty name="height" value="0.00882" units="cm"/>
      <inkml:brushProperty name="fitToCurve" value="1"/>
    </inkml:brush>
  </inkml:definitions>
  <inkml:trace contextRef="#ctx0" brushRef="#br0">413 59 37 0,'-16'-60'18'0,"16"64"-16"15,-4-4 18-15,-4 17-19 16,-8 19 1-16,-4 27 1 16,-8 15 0-16,-11 13-3 15,-9 8 0-15,4 14 2 16,1 3 1-16,3-7-1 16,0-3 0-16,13-21 0 15,3-18 0-15,12-22-1 0,8-23 1 16,16-26-2-16,12-35 0 15,7-21-1-15,21-7 0 16,0-17-3-16,3-11 1 16,-3-8-1-16,3 15 0 15,-3 7 0-15,-8 18 0 0,-5 13 2 16,-7 15 0-16,-4 7 3 16,-4 10 0-16,-5 11 1 15,1 11 1-15,4 17 0 16,-4 7 0-16,12 7-1 15,-9 8 1-15,5 3-2 16,-4 3 0-16,0-3-1 16,0 3 1-16,-1 0-1 15,-3 1 0-15,0 3-1 16,-8 3 0-16,-4-3-1 16,-8-7 0-16,-12-8-1 15,-16-2 1-15,-19-12-1 16,-17-2 1-16,-11-15 0 15,3-7 1-15,1-11 1 16,7-10 0-16,9-4 0 16,11 1 0-16,16-1 0 15,13 4 1-15,15 0 0 0,4 3 0 32,7 4 0-32,5 3 1 15,8 8 0-15,12 3 0 16,11 0 0-16,13 0 1 15,19 0-2-15,5-7 0 16,7-11 0-16,12-3 0 0,4-4-1 16,4 4 1-16,-7-7-1 15,-17 3 1-15,-20 1-1 16,-15 13 1-16,-16 4-1 16,-13 14 0-16,-23 11-1 15,-15 6 1-15,-13 8-1 16,-4 0 0-16,0 3-2 15,4-10 1-15,9-4-1 16,3-18 1-16,12-10 0 16,16-17 0-16,19-8 0 15,17-7 1-15,12-7 1 16,15 0 0-16,4 4 0 16,1 10 0-16,-1 11 1 15,0 7 0-15,-11 7-1 0,-9 4 1 16,-11 6 0-16,-8 4 0 15,-9 0 0-15,-7 0 1 16,-4-3-2-16,-8 3 1 16,-4 0-2-16,0 0 1 15,-8 0-3-15,4 4 1 16,4-1-2-16,8-6 0 16,15-11 0-16,17-4 0 0,11-14 1 15,21-13 0-15,7-19 2 16,-4-3 0-16,-7 7 3 15,-9 11 0-15,-11 14 2 16,-13 17 1-16,-15 26 2 16,-8 13 1-16,-4 10-1 15,-4 8 1-15,4 0-1 16,8 3 0-16,15-13-2 16,13-12 1-16,11-13-3 15,9-18 0-15,7-11-1 16,8-10 1-16,9-18-3 15,7 0 1-15,-4 4-3 16,-8 3 1-16,-3 1-2 16,-1 6 1-16,0 7-1 15,0 11 0-15,5 7 1 16,3 4 0-16,-4 6-4 16,-4 8 0-16,13 10-6 15,-9-7 0-15</inkml:trace>
</inkml:ink>
</file>

<file path=word/ink/ink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5-07-29T06:51:36.860"/>
    </inkml:context>
    <inkml:brush xml:id="br0">
      <inkml:brushProperty name="width" value="0.00882" units="cm"/>
      <inkml:brushProperty name="height" value="0.00882" units="cm"/>
      <inkml:brushProperty name="fitToCurve" value="1"/>
    </inkml:brush>
  </inkml:definitions>
  <inkml:trace contextRef="#ctx0" brushRef="#br0">4140 373 38 0,'-12'-4'19'0,"16"29"-17"16,-4-18 19-16,-4 3-21 16,4 8 1-16,4 3 0 15,0 7 1-15,4 4-2 16,0 11 0-16,4 6 1 16,0 4 0-16,0-7-1 15,0 0 1-15,-4 3-1 16,-4 0 0-16,-1-3 0 15,-3-3 1-15,0-1 0 0,-3-3 0 16,-5-4-1-16,-8-3 1 16,-4-8-1-16,-4-2 1 15,-4-8-2-15,1-7 1 16,-1-7-2-16,4-7 0 0,4-7-1 16,-4-4 1-16,1-3-1 15,-1-4 1-15,-8-7 0 16,-4 1 0-16,-3-5 2 15,-9 5 0-15,4-5 2 16,-3 1 0-16,-5-7-1 16,17 10 0-16,-13-10 0 15,4-4 1-15,5 0-2 16,3-4 1-16,0 12-1 16,4-5 1-16,5-3 0 15,7 4 1-15,8 0-1 16,12 3 0-16,16 0 0 15,20-7 1-15,11 11 0 16,5 0 0-16,15 3 0 0,12 11 1 16,5 3-1-16,-1 11 0 15,-8 14 0-15,-3 4 1 16,-17 6-2-16,-11 5 1 16,-24 9 0-16,-28 8 0 15,-28 3 0-15,-39 25 1 16,-20 4-1-16,-28 7 1 15,-28 3-1-15,0 3 1 16,-15-9-3-16,-13-5 0 0,12-6-1 16,1-8 1-16,11-3 0 15,4-11 0-15,13-6-1 16,19-12 1-16,27-10 0 16,17-10 1-16,8-8-1 15,11-10 1-15,12-14-1 16,9-14 0-16,7-11 1 15,0-7 0-15,4-4-1 16,1-6 1-16,-5-1 0 16,-4 8 1-16,-4-1-1 15,-3 4 1-15,-5 11-1 16,-4-4 0-16,9 7-1 16,-5 4 1-16,16-1-2 15,12 1 0-15,24 7-1 16,16-4 0-16,16 11 0 15,31 0 1-15,13 3 0 16,31 4 0-16,27 7 0 16,21-1 1-16,31 5 0 0,9 3 0 15,23 0 0-15,8 3 1 16,-4 4-1-16,-8 0 1 16,-8 11 1-16,-31 6 0 15,-28 12 1-15,-33 2 0 0,-30 8 1 16,-33 7 0-16,-31 3 0 15,-28 8 0-15,-36 6-2 16,-39 4 1-16,-36 25-3 16,-44 0 1-16,-51 7-1 15,-36-11 0-15,-40 7-1 16,-27 0 1-16,-12-3 0 16,-1 0 1-16,1-4 0 15,23-3 0-15,25-11-2 16,27-11 1-16,20-13-4 15,35-8 0-15,36-7-5 16,25-3 0-16,30-4-6 16,25-7 0-16,19 1-2 15,29-8 0-15,23-4 0 16,12-17 1-16</inkml:trace>
</inkml:ink>
</file>

<file path=word/ink/ink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5-07-29T06:52:02.405"/>
    </inkml:context>
    <inkml:brush xml:id="br0">
      <inkml:brushProperty name="width" value="0.00882" units="cm"/>
      <inkml:brushProperty name="height" value="0.00882" units="cm"/>
      <inkml:brushProperty name="fitToCurve" value="1"/>
    </inkml:brush>
  </inkml:definitions>
  <inkml:trace contextRef="#ctx0" brushRef="#br0">0 0 54 0,'16'10'27'0,"39"21"-71"0,-43-24 52 0,12-3-19 15,-5-11 0-15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6A5B7-4BBA-44A7-9971-C7640C680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 Agreement.dotx</Template>
  <TotalTime>6979</TotalTime>
  <Pages>1</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12360</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Toby Dray</cp:lastModifiedBy>
  <cp:revision>10</cp:revision>
  <cp:lastPrinted>2007-07-16T01:45:00Z</cp:lastPrinted>
  <dcterms:created xsi:type="dcterms:W3CDTF">2015-07-17T01:18:00Z</dcterms:created>
  <dcterms:modified xsi:type="dcterms:W3CDTF">2015-09-17T04:16:00Z</dcterms:modified>
</cp:coreProperties>
</file>